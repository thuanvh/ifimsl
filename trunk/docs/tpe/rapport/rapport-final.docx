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41BC" w:rsidRPr="006815D2" w:rsidRDefault="004941BC" w:rsidP="004941BC">
      <w:pPr>
        <w:autoSpaceDE w:val="0"/>
        <w:autoSpaceDN w:val="0"/>
        <w:adjustRightInd w:val="0"/>
        <w:spacing w:after="0" w:line="240" w:lineRule="auto"/>
        <w:jc w:val="center"/>
        <w:rPr>
          <w:rFonts w:cs="Arial"/>
          <w:b/>
          <w:bCs/>
          <w:sz w:val="24"/>
          <w:szCs w:val="24"/>
        </w:rPr>
      </w:pPr>
    </w:p>
    <w:p w:rsidR="004941BC" w:rsidRPr="006815D2" w:rsidRDefault="0024386A" w:rsidP="004941BC">
      <w:pPr>
        <w:pStyle w:val="Title"/>
        <w:rPr>
          <w:rFonts w:ascii="Arial" w:hAnsi="Arial" w:cs="Arial"/>
        </w:rPr>
      </w:pPr>
      <w:r>
        <w:rPr>
          <w:rFonts w:ascii="Arial" w:hAnsi="Arial" w:cs="Arial"/>
        </w:rPr>
        <w:t>Rapport final</w:t>
      </w:r>
    </w:p>
    <w:p w:rsidR="004941BC" w:rsidRPr="006815D2" w:rsidRDefault="004941BC" w:rsidP="004941BC">
      <w:pPr>
        <w:autoSpaceDE w:val="0"/>
        <w:autoSpaceDN w:val="0"/>
        <w:adjustRightInd w:val="0"/>
        <w:spacing w:after="0" w:line="240" w:lineRule="auto"/>
        <w:rPr>
          <w:rFonts w:cs="Arial"/>
          <w:b/>
          <w:bCs/>
          <w:sz w:val="24"/>
          <w:szCs w:val="24"/>
        </w:rPr>
      </w:pPr>
      <w:r w:rsidRPr="006815D2">
        <w:rPr>
          <w:rFonts w:cs="Arial"/>
          <w:b/>
          <w:bCs/>
          <w:sz w:val="24"/>
          <w:szCs w:val="24"/>
        </w:rPr>
        <w:t>Sujet TP3: Cartographie et localisation simultanées avec la vision robotique</w:t>
      </w:r>
    </w:p>
    <w:p w:rsidR="004941BC" w:rsidRDefault="004941BC" w:rsidP="004941BC">
      <w:pPr>
        <w:autoSpaceDE w:val="0"/>
        <w:autoSpaceDN w:val="0"/>
        <w:adjustRightInd w:val="0"/>
        <w:spacing w:after="0" w:line="240" w:lineRule="auto"/>
        <w:rPr>
          <w:rFonts w:cs="Arial"/>
          <w:sz w:val="24"/>
          <w:szCs w:val="24"/>
        </w:rPr>
      </w:pPr>
      <w:r w:rsidRPr="006815D2">
        <w:rPr>
          <w:rFonts w:cs="Arial"/>
          <w:b/>
          <w:sz w:val="24"/>
          <w:szCs w:val="24"/>
        </w:rPr>
        <w:t>Encadrement :</w:t>
      </w:r>
      <w:r w:rsidRPr="006815D2">
        <w:rPr>
          <w:rFonts w:cs="Arial"/>
          <w:sz w:val="24"/>
          <w:szCs w:val="24"/>
        </w:rPr>
        <w:t xml:space="preserve"> Alain Boucher (IFI), Serge </w:t>
      </w:r>
      <w:proofErr w:type="spellStart"/>
      <w:r w:rsidRPr="006815D2">
        <w:rPr>
          <w:rFonts w:cs="Arial"/>
          <w:sz w:val="24"/>
          <w:szCs w:val="24"/>
        </w:rPr>
        <w:t>Stinckwich</w:t>
      </w:r>
      <w:proofErr w:type="spellEnd"/>
      <w:r w:rsidRPr="006815D2">
        <w:rPr>
          <w:rFonts w:cs="Arial"/>
          <w:sz w:val="24"/>
          <w:szCs w:val="24"/>
        </w:rPr>
        <w:t xml:space="preserve"> (MSI)</w:t>
      </w:r>
    </w:p>
    <w:p w:rsidR="00B946D1" w:rsidRDefault="00B946D1" w:rsidP="00B946D1">
      <w:pPr>
        <w:pStyle w:val="Heading1"/>
      </w:pPr>
      <w:r>
        <w:t>Remerciement</w:t>
      </w:r>
    </w:p>
    <w:p w:rsidR="00B946D1" w:rsidRPr="006815D2" w:rsidRDefault="00B946D1" w:rsidP="00B946D1">
      <w:pPr>
        <w:pStyle w:val="Heading1"/>
      </w:pPr>
      <w:r>
        <w:t>Abstrait</w:t>
      </w:r>
    </w:p>
    <w:p w:rsidR="004941BC" w:rsidRPr="006815D2" w:rsidRDefault="004941BC" w:rsidP="004941BC">
      <w:pPr>
        <w:autoSpaceDE w:val="0"/>
        <w:autoSpaceDN w:val="0"/>
        <w:adjustRightInd w:val="0"/>
        <w:spacing w:after="0" w:line="240" w:lineRule="auto"/>
        <w:rPr>
          <w:rFonts w:cs="Arial"/>
          <w:b/>
          <w:bCs/>
          <w:sz w:val="24"/>
          <w:szCs w:val="24"/>
        </w:rPr>
      </w:pPr>
      <w:r w:rsidRPr="006815D2">
        <w:rPr>
          <w:rFonts w:cs="Arial"/>
          <w:b/>
          <w:bCs/>
          <w:sz w:val="24"/>
          <w:szCs w:val="24"/>
        </w:rPr>
        <w:t>Domaine</w:t>
      </w:r>
    </w:p>
    <w:p w:rsidR="004941BC" w:rsidRDefault="004941BC" w:rsidP="004941BC">
      <w:pPr>
        <w:autoSpaceDE w:val="0"/>
        <w:autoSpaceDN w:val="0"/>
        <w:adjustRightInd w:val="0"/>
        <w:spacing w:after="0" w:line="240" w:lineRule="auto"/>
        <w:rPr>
          <w:rFonts w:cs="Arial"/>
          <w:sz w:val="24"/>
          <w:szCs w:val="24"/>
        </w:rPr>
      </w:pPr>
      <w:r w:rsidRPr="006815D2">
        <w:rPr>
          <w:rFonts w:cs="Arial"/>
          <w:sz w:val="24"/>
          <w:szCs w:val="24"/>
        </w:rPr>
        <w:t>C’est une recherche dans des domaines de robotique, vision par ordinateur, et traitement d’image.</w:t>
      </w:r>
    </w:p>
    <w:p w:rsidR="00B946D1" w:rsidRDefault="00B946D1" w:rsidP="00B946D1">
      <w:pPr>
        <w:pStyle w:val="Heading1"/>
      </w:pPr>
      <w:r>
        <w:t xml:space="preserve">Introduction sur </w:t>
      </w:r>
      <w:proofErr w:type="spellStart"/>
      <w:r>
        <w:t>slam</w:t>
      </w:r>
      <w:proofErr w:type="spellEnd"/>
    </w:p>
    <w:p w:rsidR="004941BC" w:rsidRPr="006815D2" w:rsidRDefault="004941BC" w:rsidP="00B946D1">
      <w:pPr>
        <w:pStyle w:val="Heading2"/>
      </w:pPr>
      <w:r w:rsidRPr="006815D2">
        <w:t xml:space="preserve">Le </w:t>
      </w:r>
      <w:r w:rsidR="00B946D1">
        <w:t xml:space="preserve">SLAM </w:t>
      </w:r>
      <w:r w:rsidRPr="006815D2">
        <w:t>problème</w:t>
      </w:r>
    </w:p>
    <w:p w:rsidR="004941BC" w:rsidRPr="006815D2" w:rsidRDefault="004941BC" w:rsidP="00C02CDD">
      <w:pPr>
        <w:rPr>
          <w:rFonts w:cs="Arial"/>
        </w:rPr>
      </w:pPr>
      <w:r w:rsidRPr="006815D2">
        <w:rPr>
          <w:rFonts w:cs="Arial"/>
        </w:rPr>
        <w:t xml:space="preserve">Un robot se situe dans un environnement. Le robot ne connait pas l’environnement. Son travail est découvrir l’environnement. Pour finir mon travail, il doit faire une carte d’environnement autour lui-même et se localiser dans cet environnement en même temps. </w:t>
      </w:r>
    </w:p>
    <w:p w:rsidR="004941BC" w:rsidRPr="006815D2" w:rsidRDefault="004941BC" w:rsidP="0096243D">
      <w:pPr>
        <w:rPr>
          <w:rFonts w:cs="Arial"/>
        </w:rPr>
      </w:pPr>
      <w:r w:rsidRPr="006815D2">
        <w:rPr>
          <w:rFonts w:cs="Arial"/>
        </w:rPr>
        <w:t xml:space="preserve">Cette discipline de recherche s’appelle </w:t>
      </w:r>
      <w:r w:rsidRPr="006815D2">
        <w:rPr>
          <w:rFonts w:cs="Arial"/>
          <w:b/>
        </w:rPr>
        <w:t>SLAM (</w:t>
      </w:r>
      <w:proofErr w:type="spellStart"/>
      <w:r w:rsidRPr="006815D2">
        <w:rPr>
          <w:rFonts w:cs="Arial"/>
          <w:b/>
        </w:rPr>
        <w:t>Simutanous</w:t>
      </w:r>
      <w:proofErr w:type="spellEnd"/>
      <w:r w:rsidRPr="006815D2">
        <w:rPr>
          <w:rFonts w:cs="Arial"/>
          <w:b/>
        </w:rPr>
        <w:t xml:space="preserve"> Localisation And </w:t>
      </w:r>
      <w:proofErr w:type="spellStart"/>
      <w:r w:rsidRPr="006815D2">
        <w:rPr>
          <w:rFonts w:cs="Arial"/>
          <w:b/>
        </w:rPr>
        <w:t>Mapping</w:t>
      </w:r>
      <w:proofErr w:type="spellEnd"/>
      <w:r w:rsidRPr="006815D2">
        <w:rPr>
          <w:rFonts w:cs="Arial"/>
          <w:b/>
        </w:rPr>
        <w:t>)</w:t>
      </w:r>
      <w:r w:rsidRPr="006815D2">
        <w:rPr>
          <w:rFonts w:cs="Arial"/>
        </w:rPr>
        <w:t xml:space="preserve"> ou </w:t>
      </w:r>
      <w:r w:rsidRPr="006815D2">
        <w:rPr>
          <w:rFonts w:cs="Arial"/>
          <w:b/>
        </w:rPr>
        <w:t xml:space="preserve">CML (Concurrent </w:t>
      </w:r>
      <w:proofErr w:type="spellStart"/>
      <w:r w:rsidRPr="006815D2">
        <w:rPr>
          <w:rFonts w:cs="Arial"/>
          <w:b/>
        </w:rPr>
        <w:t>Mapping</w:t>
      </w:r>
      <w:proofErr w:type="spellEnd"/>
      <w:r w:rsidRPr="006815D2">
        <w:rPr>
          <w:rFonts w:cs="Arial"/>
          <w:b/>
        </w:rPr>
        <w:t xml:space="preserve"> and Localisation)</w:t>
      </w:r>
      <w:r w:rsidRPr="006815D2">
        <w:rPr>
          <w:rFonts w:cs="Arial"/>
        </w:rPr>
        <w:t xml:space="preserve">. Le SLAM problème est un des problèmes les plus recherchés dans </w:t>
      </w:r>
      <w:proofErr w:type="gramStart"/>
      <w:r w:rsidRPr="006815D2">
        <w:rPr>
          <w:rFonts w:cs="Arial"/>
        </w:rPr>
        <w:t>le</w:t>
      </w:r>
      <w:proofErr w:type="gramEnd"/>
      <w:r w:rsidRPr="006815D2">
        <w:rPr>
          <w:rFonts w:cs="Arial"/>
        </w:rPr>
        <w:t xml:space="preserve"> robotique.</w:t>
      </w:r>
    </w:p>
    <w:p w:rsidR="004941BC" w:rsidRPr="006815D2" w:rsidRDefault="004941BC" w:rsidP="0096243D">
      <w:pPr>
        <w:rPr>
          <w:rFonts w:cs="Arial"/>
        </w:rPr>
      </w:pPr>
      <w:r w:rsidRPr="006815D2">
        <w:rPr>
          <w:rFonts w:cs="Arial"/>
        </w:rPr>
        <w:t xml:space="preserve">Un robot contient des composants pour découvrir l’environnement. Ce sont le moteur de motion pour se déplacer dans l’environnement, et des capteurs pour détecter des fonctions de l’environnement, et une antenne de </w:t>
      </w:r>
      <w:proofErr w:type="spellStart"/>
      <w:r w:rsidRPr="006815D2">
        <w:rPr>
          <w:rFonts w:cs="Arial"/>
        </w:rPr>
        <w:t>WiFi</w:t>
      </w:r>
      <w:proofErr w:type="spellEnd"/>
      <w:r w:rsidRPr="006815D2">
        <w:rPr>
          <w:rFonts w:cs="Arial"/>
        </w:rPr>
        <w:t xml:space="preserve"> pour recevoir et transmettre de signal de communication, et un système d’exploitation pour procéder des calculs nécessaires.</w:t>
      </w:r>
      <w:r w:rsidR="00B946D1" w:rsidRPr="006815D2">
        <w:rPr>
          <w:rFonts w:cs="Arial"/>
        </w:rPr>
        <w:t xml:space="preserve"> </w:t>
      </w:r>
      <w:r w:rsidR="0024386A" w:rsidRPr="006815D2">
        <w:rPr>
          <w:rFonts w:cs="Arial"/>
        </w:rPr>
        <w:t>La</w:t>
      </w:r>
      <w:r w:rsidRPr="006815D2">
        <w:rPr>
          <w:rFonts w:cs="Arial"/>
        </w:rPr>
        <w:t xml:space="preserve"> restreinte de mémoire de robot, </w:t>
      </w:r>
      <w:r w:rsidR="0024386A">
        <w:rPr>
          <w:rFonts w:cs="Arial"/>
        </w:rPr>
        <w:t>les erreurs dans les mesures</w:t>
      </w:r>
      <w:r w:rsidRPr="006815D2">
        <w:rPr>
          <w:rFonts w:cs="Arial"/>
        </w:rPr>
        <w:t>, la restreinte de la puissante de robot... On doit faire face à les restreintes dans des recherches sur SLAM.</w:t>
      </w:r>
    </w:p>
    <w:p w:rsidR="004941BC" w:rsidRPr="006815D2" w:rsidRDefault="004941BC" w:rsidP="00C02CDD">
      <w:pPr>
        <w:rPr>
          <w:rFonts w:cs="Arial"/>
        </w:rPr>
      </w:pPr>
      <w:r w:rsidRPr="006815D2">
        <w:rPr>
          <w:rFonts w:cs="Arial"/>
        </w:rPr>
        <w:t xml:space="preserve">Un robot est déplacé dans un environnement qu’il ne </w:t>
      </w:r>
      <w:r w:rsidR="0030048E" w:rsidRPr="006815D2">
        <w:rPr>
          <w:rFonts w:cs="Arial"/>
        </w:rPr>
        <w:t>connaît</w:t>
      </w:r>
      <w:r w:rsidRPr="006815D2">
        <w:rPr>
          <w:rFonts w:cs="Arial"/>
        </w:rPr>
        <w:t xml:space="preserve"> pas. Il commence à se déplacer dans l’environnement en utilisant ses capteurs pour détecter des fonctions d’environnement. Ces activités se répètent. Les données qu’il a perçues de l’environnement sont manipulées pour faire </w:t>
      </w:r>
      <w:r w:rsidR="0030048E" w:rsidRPr="006815D2">
        <w:rPr>
          <w:rFonts w:cs="Arial"/>
        </w:rPr>
        <w:t>une</w:t>
      </w:r>
      <w:r w:rsidRPr="006815D2">
        <w:rPr>
          <w:rFonts w:cs="Arial"/>
        </w:rPr>
        <w:t xml:space="preserve"> carte de l’environnement et se localiser dans cet environnement. Et comment est-ce que le robot manipule les donnés perçues pour faire une localisation et cartographie ? C’est SLAM problème.</w:t>
      </w:r>
    </w:p>
    <w:p w:rsidR="004941BC" w:rsidRPr="006815D2" w:rsidRDefault="004941BC" w:rsidP="0096243D">
      <w:pPr>
        <w:rPr>
          <w:rFonts w:cs="Arial"/>
        </w:rPr>
      </w:pPr>
      <w:r w:rsidRPr="006815D2">
        <w:rPr>
          <w:rFonts w:cs="Arial"/>
        </w:rPr>
        <w:t xml:space="preserve">Le SLAM problème est un des problèmes les plus recherchés dans </w:t>
      </w:r>
      <w:r w:rsidR="0024386A" w:rsidRPr="006815D2">
        <w:rPr>
          <w:rFonts w:cs="Arial"/>
        </w:rPr>
        <w:t>la</w:t>
      </w:r>
      <w:r w:rsidRPr="006815D2">
        <w:rPr>
          <w:rFonts w:cs="Arial"/>
        </w:rPr>
        <w:t xml:space="preserve"> robotique. Mais il y a beaucoup de défis dans ce problème.</w:t>
      </w:r>
    </w:p>
    <w:p w:rsidR="004941BC" w:rsidRPr="006815D2" w:rsidRDefault="004941BC" w:rsidP="0096243D">
      <w:pPr>
        <w:rPr>
          <w:rFonts w:cs="Arial"/>
        </w:rPr>
      </w:pPr>
      <w:r w:rsidRPr="006815D2">
        <w:rPr>
          <w:rFonts w:cs="Arial"/>
        </w:rPr>
        <w:t xml:space="preserve">Il n’y a pas d’algorithme </w:t>
      </w:r>
      <w:r w:rsidR="00C02CDD" w:rsidRPr="006815D2">
        <w:rPr>
          <w:rFonts w:cs="Arial"/>
        </w:rPr>
        <w:t>les meilleurs</w:t>
      </w:r>
      <w:r w:rsidRPr="006815D2">
        <w:rPr>
          <w:rFonts w:cs="Arial"/>
        </w:rPr>
        <w:t xml:space="preserve"> pour tous les SLAM problèmes. </w:t>
      </w:r>
      <w:r w:rsidR="00C02CDD" w:rsidRPr="006815D2">
        <w:rPr>
          <w:rFonts w:cs="Arial"/>
        </w:rPr>
        <w:t>Le</w:t>
      </w:r>
      <w:r w:rsidRPr="006815D2">
        <w:rPr>
          <w:rFonts w:cs="Arial"/>
        </w:rPr>
        <w:t xml:space="preserve"> choix le meilleur d’algorithme pour un spécifié SLAM problème dépend de facteurs en particuliers de ce problème.</w:t>
      </w:r>
    </w:p>
    <w:p w:rsidR="004941BC" w:rsidRPr="006815D2" w:rsidRDefault="004941BC" w:rsidP="003B59BF">
      <w:pPr>
        <w:pStyle w:val="Heading2"/>
      </w:pPr>
      <w:r w:rsidRPr="006815D2">
        <w:t>Taxonomie du SLAM problème</w:t>
      </w:r>
    </w:p>
    <w:p w:rsidR="004941BC" w:rsidRPr="006815D2" w:rsidRDefault="004941BC" w:rsidP="004941BC">
      <w:pPr>
        <w:autoSpaceDE w:val="0"/>
        <w:autoSpaceDN w:val="0"/>
        <w:adjustRightInd w:val="0"/>
        <w:spacing w:after="0" w:line="240" w:lineRule="auto"/>
        <w:rPr>
          <w:rFonts w:cs="Arial"/>
          <w:sz w:val="24"/>
          <w:szCs w:val="24"/>
        </w:rPr>
      </w:pPr>
      <w:r w:rsidRPr="006815D2">
        <w:rPr>
          <w:rFonts w:cs="Arial"/>
          <w:sz w:val="24"/>
          <w:szCs w:val="24"/>
        </w:rPr>
        <w:t xml:space="preserve">Il y a beaucoup de méthode de classifier le SLAM problème </w:t>
      </w:r>
    </w:p>
    <w:p w:rsidR="004941BC" w:rsidRPr="006815D2" w:rsidRDefault="004941BC" w:rsidP="0096243D">
      <w:pPr>
        <w:pStyle w:val="ListParagraph"/>
        <w:numPr>
          <w:ilvl w:val="0"/>
          <w:numId w:val="13"/>
        </w:numPr>
        <w:rPr>
          <w:rFonts w:cs="Arial"/>
          <w:szCs w:val="20"/>
        </w:rPr>
      </w:pPr>
      <w:r w:rsidRPr="006815D2">
        <w:rPr>
          <w:rFonts w:cs="Arial"/>
          <w:szCs w:val="20"/>
        </w:rPr>
        <w:t>Volumétrique vs base-de-fonction. Un SLAM problème est volumétrique si sa carte a une résolution haute, c’est-à-dire trop détaillé en pixel. Par contre, un SLAM problème base-de-fonction si sa carte est un semble de fonctions (objets, choses) clairsemées.</w:t>
      </w:r>
    </w:p>
    <w:p w:rsidR="004941BC" w:rsidRPr="006815D2" w:rsidRDefault="004941BC" w:rsidP="0096243D">
      <w:pPr>
        <w:pStyle w:val="ListParagraph"/>
        <w:numPr>
          <w:ilvl w:val="0"/>
          <w:numId w:val="13"/>
        </w:numPr>
        <w:rPr>
          <w:rFonts w:cs="Arial"/>
          <w:szCs w:val="20"/>
        </w:rPr>
      </w:pPr>
      <w:r w:rsidRPr="006815D2">
        <w:rPr>
          <w:rFonts w:cs="Arial"/>
          <w:szCs w:val="20"/>
        </w:rPr>
        <w:t xml:space="preserve">Topologique et métrique. Un SLAM problème est topologique si l’environnement est représenté par une liste de distincts objets et des </w:t>
      </w:r>
      <w:r w:rsidR="0030048E" w:rsidRPr="006815D2">
        <w:rPr>
          <w:rFonts w:cs="Arial"/>
          <w:szCs w:val="20"/>
        </w:rPr>
        <w:t>qualitatives</w:t>
      </w:r>
      <w:r w:rsidRPr="006815D2">
        <w:rPr>
          <w:rFonts w:cs="Arial"/>
          <w:szCs w:val="20"/>
        </w:rPr>
        <w:t xml:space="preserve"> relations entre eux. Un SLAM problème est métrique si des locations des objets dans l’environnement sont représentées par des valeurs métriques.</w:t>
      </w:r>
    </w:p>
    <w:p w:rsidR="004941BC" w:rsidRPr="006815D2" w:rsidRDefault="004941BC" w:rsidP="0096243D">
      <w:pPr>
        <w:pStyle w:val="ListParagraph"/>
        <w:numPr>
          <w:ilvl w:val="0"/>
          <w:numId w:val="13"/>
        </w:numPr>
        <w:rPr>
          <w:rFonts w:cs="Arial"/>
          <w:szCs w:val="20"/>
        </w:rPr>
      </w:pPr>
      <w:r w:rsidRPr="006815D2">
        <w:rPr>
          <w:rFonts w:cs="Arial"/>
          <w:szCs w:val="20"/>
        </w:rPr>
        <w:t xml:space="preserve">Connue ou inconnue correspondance. L’identification la correspondance des objets perçus dans l’environnement est un problème difficile. Un SLAM problème a la connue correspondance si on assume que le robot a les identifications des objets </w:t>
      </w:r>
      <w:r w:rsidRPr="006815D2">
        <w:rPr>
          <w:rFonts w:cs="Arial"/>
          <w:szCs w:val="20"/>
        </w:rPr>
        <w:lastRenderedPageBreak/>
        <w:t xml:space="preserve">dans l’environnement. Un SLAM problème a l'inconnue correspondance si le robot ne </w:t>
      </w:r>
      <w:r w:rsidR="0030048E" w:rsidRPr="006815D2">
        <w:rPr>
          <w:rFonts w:cs="Arial"/>
          <w:szCs w:val="20"/>
        </w:rPr>
        <w:t>connaît</w:t>
      </w:r>
      <w:r w:rsidRPr="006815D2">
        <w:rPr>
          <w:rFonts w:cs="Arial"/>
          <w:szCs w:val="20"/>
        </w:rPr>
        <w:t xml:space="preserve"> pas les identifications des objets dans cet environnement. Dans ce cas-là, le robot doit identifier une correspondance des objets perçus dans cet environnement.</w:t>
      </w:r>
    </w:p>
    <w:p w:rsidR="004941BC" w:rsidRPr="006815D2" w:rsidRDefault="004941BC" w:rsidP="0096243D">
      <w:pPr>
        <w:pStyle w:val="ListParagraph"/>
        <w:numPr>
          <w:ilvl w:val="0"/>
          <w:numId w:val="13"/>
        </w:numPr>
        <w:rPr>
          <w:rFonts w:cs="Arial"/>
          <w:szCs w:val="20"/>
        </w:rPr>
      </w:pPr>
      <w:r w:rsidRPr="006815D2">
        <w:rPr>
          <w:rFonts w:cs="Arial"/>
          <w:szCs w:val="20"/>
        </w:rPr>
        <w:t>Statique et dynamique. Un SLAM problème a l’environnement statique si l’environnement ne se change pas. Un SLAM problème a l’environnement dynamique si l’environnement se change beaucoup.</w:t>
      </w:r>
    </w:p>
    <w:p w:rsidR="004941BC" w:rsidRPr="006815D2" w:rsidRDefault="004941BC" w:rsidP="0096243D">
      <w:pPr>
        <w:pStyle w:val="ListParagraph"/>
        <w:numPr>
          <w:ilvl w:val="0"/>
          <w:numId w:val="13"/>
        </w:numPr>
        <w:rPr>
          <w:rFonts w:cs="Arial"/>
          <w:szCs w:val="20"/>
        </w:rPr>
      </w:pPr>
      <w:r w:rsidRPr="006815D2">
        <w:rPr>
          <w:rFonts w:cs="Arial"/>
          <w:szCs w:val="20"/>
        </w:rPr>
        <w:t>Petite et large incertitude. Un SLAM problème a une petite incertitude s’il y a moins d’erreurs d’estimation de sa location. Un SLAM problème a une large incertitude s’il y a plus d’erreurs d’estimation de sa location.</w:t>
      </w:r>
    </w:p>
    <w:p w:rsidR="004941BC" w:rsidRPr="006815D2" w:rsidRDefault="004941BC" w:rsidP="0096243D">
      <w:pPr>
        <w:pStyle w:val="ListParagraph"/>
        <w:numPr>
          <w:ilvl w:val="0"/>
          <w:numId w:val="13"/>
        </w:numPr>
        <w:rPr>
          <w:rFonts w:cs="Arial"/>
          <w:szCs w:val="20"/>
        </w:rPr>
      </w:pPr>
      <w:r w:rsidRPr="006815D2">
        <w:rPr>
          <w:rFonts w:cs="Arial"/>
          <w:szCs w:val="20"/>
        </w:rPr>
        <w:t xml:space="preserve">Seul vs multiple robot(s). Un SLAM problème a un seul robot. C’est-à-dire, le robot doit découvrir l’environnement indépendamment. Un SLAM problème a des </w:t>
      </w:r>
      <w:r w:rsidR="0030048E" w:rsidRPr="006815D2">
        <w:rPr>
          <w:rFonts w:cs="Arial"/>
          <w:szCs w:val="20"/>
        </w:rPr>
        <w:t>multiples</w:t>
      </w:r>
      <w:r w:rsidRPr="006815D2">
        <w:rPr>
          <w:rFonts w:cs="Arial"/>
          <w:szCs w:val="20"/>
        </w:rPr>
        <w:t xml:space="preserve"> robots. C’est-à-dire, les robots doivent collaborer pour découvrir l’environnement.</w:t>
      </w:r>
    </w:p>
    <w:p w:rsidR="004941BC" w:rsidRPr="006815D2" w:rsidRDefault="004941BC" w:rsidP="004941BC">
      <w:pPr>
        <w:autoSpaceDE w:val="0"/>
        <w:autoSpaceDN w:val="0"/>
        <w:adjustRightInd w:val="0"/>
        <w:spacing w:after="0" w:line="240" w:lineRule="auto"/>
        <w:rPr>
          <w:rFonts w:cs="Arial"/>
          <w:b/>
          <w:bCs/>
          <w:sz w:val="24"/>
          <w:szCs w:val="24"/>
        </w:rPr>
      </w:pPr>
    </w:p>
    <w:p w:rsidR="004941BC" w:rsidRPr="006815D2" w:rsidRDefault="004941BC" w:rsidP="0096243D">
      <w:pPr>
        <w:rPr>
          <w:rFonts w:cs="Arial"/>
        </w:rPr>
      </w:pPr>
      <w:r w:rsidRPr="006815D2">
        <w:rPr>
          <w:rFonts w:cs="Arial"/>
        </w:rPr>
        <w:t xml:space="preserve">Ce sont des façons de classifier les SLAM problèmes. Dans un problème spécifié, on doit fait attention de facteurs avant pour choisir l’algorithme </w:t>
      </w:r>
      <w:r w:rsidR="0030048E" w:rsidRPr="006815D2">
        <w:rPr>
          <w:rFonts w:cs="Arial"/>
        </w:rPr>
        <w:t>rationnel</w:t>
      </w:r>
      <w:r w:rsidRPr="006815D2">
        <w:rPr>
          <w:rFonts w:cs="Arial"/>
        </w:rPr>
        <w:t xml:space="preserve">. </w:t>
      </w:r>
    </w:p>
    <w:p w:rsidR="004941BC" w:rsidRPr="006815D2" w:rsidRDefault="004941BC" w:rsidP="004941BC">
      <w:pPr>
        <w:autoSpaceDE w:val="0"/>
        <w:autoSpaceDN w:val="0"/>
        <w:adjustRightInd w:val="0"/>
        <w:spacing w:after="0" w:line="240" w:lineRule="auto"/>
        <w:rPr>
          <w:rFonts w:cs="Arial"/>
          <w:sz w:val="24"/>
          <w:szCs w:val="24"/>
        </w:rPr>
      </w:pPr>
    </w:p>
    <w:p w:rsidR="004941BC" w:rsidRPr="006815D2" w:rsidRDefault="004941BC" w:rsidP="0096243D">
      <w:pPr>
        <w:rPr>
          <w:rFonts w:cs="Arial"/>
        </w:rPr>
      </w:pPr>
      <w:r w:rsidRPr="006815D2">
        <w:rPr>
          <w:rFonts w:cs="Arial"/>
        </w:rPr>
        <w:t xml:space="preserve">Les algorithmes de SLAM problème sont triés dans trois types d’algorithmes. </w:t>
      </w:r>
    </w:p>
    <w:p w:rsidR="004941BC" w:rsidRPr="006815D2" w:rsidRDefault="004941BC" w:rsidP="0096243D">
      <w:pPr>
        <w:pStyle w:val="ListParagraph"/>
        <w:numPr>
          <w:ilvl w:val="0"/>
          <w:numId w:val="14"/>
        </w:numPr>
        <w:rPr>
          <w:rFonts w:cs="Arial"/>
        </w:rPr>
      </w:pPr>
      <w:r w:rsidRPr="006815D2">
        <w:rPr>
          <w:rFonts w:cs="Arial"/>
        </w:rPr>
        <w:t>Les algorithmes d’EKF (</w:t>
      </w:r>
      <w:proofErr w:type="spellStart"/>
      <w:r w:rsidRPr="006815D2">
        <w:rPr>
          <w:rFonts w:cs="Arial"/>
        </w:rPr>
        <w:t>Extended</w:t>
      </w:r>
      <w:proofErr w:type="spellEnd"/>
      <w:r w:rsidRPr="006815D2">
        <w:rPr>
          <w:rFonts w:cs="Arial"/>
        </w:rPr>
        <w:t xml:space="preserve"> </w:t>
      </w:r>
      <w:proofErr w:type="spellStart"/>
      <w:r w:rsidRPr="006815D2">
        <w:rPr>
          <w:rFonts w:cs="Arial"/>
        </w:rPr>
        <w:t>Kalma</w:t>
      </w:r>
      <w:proofErr w:type="spellEnd"/>
      <w:r w:rsidRPr="006815D2">
        <w:rPr>
          <w:rFonts w:cs="Arial"/>
        </w:rPr>
        <w:t xml:space="preserve"> </w:t>
      </w:r>
      <w:proofErr w:type="spellStart"/>
      <w:r w:rsidRPr="006815D2">
        <w:rPr>
          <w:rFonts w:cs="Arial"/>
        </w:rPr>
        <w:t>Filters</w:t>
      </w:r>
      <w:proofErr w:type="spellEnd"/>
      <w:r w:rsidRPr="006815D2">
        <w:rPr>
          <w:rFonts w:cs="Arial"/>
        </w:rPr>
        <w:t>).</w:t>
      </w:r>
    </w:p>
    <w:p w:rsidR="004941BC" w:rsidRPr="006815D2" w:rsidRDefault="004941BC" w:rsidP="0096243D">
      <w:pPr>
        <w:pStyle w:val="ListParagraph"/>
        <w:numPr>
          <w:ilvl w:val="0"/>
          <w:numId w:val="14"/>
        </w:numPr>
        <w:rPr>
          <w:rFonts w:cs="Arial"/>
        </w:rPr>
      </w:pPr>
      <w:r w:rsidRPr="006815D2">
        <w:rPr>
          <w:rFonts w:cs="Arial"/>
        </w:rPr>
        <w:t>Les algorithmes utilisant les techniques d’optimisation à bas de graphe.</w:t>
      </w:r>
    </w:p>
    <w:p w:rsidR="004941BC" w:rsidRPr="006815D2" w:rsidRDefault="004941BC" w:rsidP="0096243D">
      <w:pPr>
        <w:pStyle w:val="ListParagraph"/>
        <w:numPr>
          <w:ilvl w:val="0"/>
          <w:numId w:val="14"/>
        </w:numPr>
        <w:rPr>
          <w:rFonts w:cs="Arial"/>
        </w:rPr>
      </w:pPr>
      <w:r w:rsidRPr="006815D2">
        <w:rPr>
          <w:rFonts w:cs="Arial"/>
        </w:rPr>
        <w:t>Les algorithmes utilisant les méthodes de particule.</w:t>
      </w:r>
    </w:p>
    <w:p w:rsidR="004941BC" w:rsidRPr="006815D2" w:rsidRDefault="004941BC" w:rsidP="0096243D">
      <w:pPr>
        <w:rPr>
          <w:rFonts w:cs="Arial"/>
        </w:rPr>
      </w:pPr>
      <w:r w:rsidRPr="006815D2">
        <w:rPr>
          <w:rFonts w:cs="Arial"/>
        </w:rPr>
        <w:t xml:space="preserve">Chaque type a ses typiques caractéristiques, ses points forts, ses limites. Dans chaque type, il y a des algorithmes, des approches </w:t>
      </w:r>
      <w:r w:rsidR="0030048E" w:rsidRPr="006815D2">
        <w:rPr>
          <w:rFonts w:cs="Arial"/>
        </w:rPr>
        <w:t>différentes</w:t>
      </w:r>
      <w:r w:rsidRPr="006815D2">
        <w:rPr>
          <w:rFonts w:cs="Arial"/>
        </w:rPr>
        <w:t xml:space="preserve"> pour résoudre un SLAM problème. Donc, il faut comparer les types d’algorithmes, les algorithmes et identifier lequel qui convient notre SLAM problème.</w:t>
      </w:r>
    </w:p>
    <w:p w:rsidR="004941BC" w:rsidRPr="006815D2" w:rsidRDefault="004941BC" w:rsidP="004941BC">
      <w:pPr>
        <w:autoSpaceDE w:val="0"/>
        <w:autoSpaceDN w:val="0"/>
        <w:adjustRightInd w:val="0"/>
        <w:spacing w:after="0" w:line="240" w:lineRule="auto"/>
        <w:rPr>
          <w:rFonts w:cs="Arial"/>
          <w:sz w:val="24"/>
          <w:szCs w:val="24"/>
        </w:rPr>
      </w:pPr>
    </w:p>
    <w:p w:rsidR="004941BC" w:rsidRPr="006815D2" w:rsidRDefault="004941BC" w:rsidP="003B59BF">
      <w:pPr>
        <w:pStyle w:val="Heading2"/>
      </w:pPr>
      <w:r w:rsidRPr="006815D2">
        <w:t>Le SLAM visuel</w:t>
      </w:r>
    </w:p>
    <w:p w:rsidR="004941BC" w:rsidRPr="006815D2" w:rsidRDefault="004941BC" w:rsidP="0096243D">
      <w:pPr>
        <w:rPr>
          <w:rFonts w:cs="Arial"/>
        </w:rPr>
      </w:pPr>
      <w:r w:rsidRPr="006815D2">
        <w:rPr>
          <w:rFonts w:cs="Arial"/>
        </w:rPr>
        <w:t>Un robot a beaucoup de façons de percevoir des informations de l’environnement. Il peut utilise des      infrarouges, des radars, des lasers, des caméras comme sa capteur. Si le robot n’utilise que des caméras pour prendre des images d’environnement, il utilisera des images prises pour découvrir l’environnement. Les images prises sont utilisées dans des manipulations de localisation et cartographie. C’est le SLAM visuel.</w:t>
      </w:r>
    </w:p>
    <w:p w:rsidR="004941BC" w:rsidRPr="006815D2" w:rsidRDefault="004941BC" w:rsidP="004941BC">
      <w:pPr>
        <w:autoSpaceDE w:val="0"/>
        <w:autoSpaceDN w:val="0"/>
        <w:adjustRightInd w:val="0"/>
        <w:spacing w:after="0" w:line="240" w:lineRule="auto"/>
        <w:rPr>
          <w:rFonts w:cs="Arial"/>
          <w:sz w:val="24"/>
          <w:szCs w:val="24"/>
        </w:rPr>
      </w:pPr>
    </w:p>
    <w:p w:rsidR="004941BC" w:rsidRPr="006815D2" w:rsidRDefault="004941BC" w:rsidP="0096243D">
      <w:pPr>
        <w:rPr>
          <w:rFonts w:cs="Arial"/>
        </w:rPr>
      </w:pPr>
      <w:r w:rsidRPr="006815D2">
        <w:rPr>
          <w:rFonts w:cs="Arial"/>
        </w:rPr>
        <w:t>Il y a beaucoup de manipulations que le robot doit faire pour la localisation et cartographie.</w:t>
      </w:r>
    </w:p>
    <w:p w:rsidR="004941BC" w:rsidRPr="006815D2" w:rsidRDefault="004941BC" w:rsidP="0096243D">
      <w:pPr>
        <w:pStyle w:val="ListParagraph"/>
        <w:numPr>
          <w:ilvl w:val="0"/>
          <w:numId w:val="15"/>
        </w:numPr>
        <w:rPr>
          <w:rFonts w:cs="Arial"/>
        </w:rPr>
      </w:pPr>
      <w:r w:rsidRPr="006815D2">
        <w:rPr>
          <w:rFonts w:cs="Arial"/>
        </w:rPr>
        <w:t>Détecter les points de repère (</w:t>
      </w:r>
      <w:proofErr w:type="spellStart"/>
      <w:r w:rsidRPr="006815D2">
        <w:rPr>
          <w:rFonts w:cs="Arial"/>
        </w:rPr>
        <w:t>landmark</w:t>
      </w:r>
      <w:proofErr w:type="spellEnd"/>
      <w:r w:rsidRPr="006815D2">
        <w:rPr>
          <w:rFonts w:cs="Arial"/>
        </w:rPr>
        <w:t xml:space="preserve">) dans l’environnement. Le robot doit estimer les poses de l’environnement. Le robot peut calculer la position de pose dans l’environnement par deux images de cette pose. Il utilise </w:t>
      </w:r>
      <w:r w:rsidRPr="006815D2">
        <w:rPr>
          <w:rFonts w:cs="Arial"/>
          <w:b/>
        </w:rPr>
        <w:t>l’</w:t>
      </w:r>
      <w:proofErr w:type="spellStart"/>
      <w:r w:rsidRPr="006815D2">
        <w:rPr>
          <w:rFonts w:cs="Arial"/>
          <w:b/>
        </w:rPr>
        <w:t>épipolaire</w:t>
      </w:r>
      <w:proofErr w:type="spellEnd"/>
      <w:r w:rsidRPr="006815D2">
        <w:rPr>
          <w:rFonts w:cs="Arial"/>
          <w:b/>
        </w:rPr>
        <w:t xml:space="preserve"> contrainte</w:t>
      </w:r>
      <w:r w:rsidRPr="006815D2">
        <w:rPr>
          <w:rFonts w:cs="Arial"/>
        </w:rPr>
        <w:t xml:space="preserve"> et la </w:t>
      </w:r>
      <w:r w:rsidRPr="006815D2">
        <w:rPr>
          <w:rFonts w:cs="Arial"/>
          <w:b/>
        </w:rPr>
        <w:t>triangulation</w:t>
      </w:r>
      <w:r w:rsidRPr="006815D2">
        <w:rPr>
          <w:rFonts w:cs="Arial"/>
        </w:rPr>
        <w:t xml:space="preserve"> pour détecter la correspondance de deux points dans deux images différente. </w:t>
      </w:r>
    </w:p>
    <w:p w:rsidR="004941BC" w:rsidRPr="006815D2" w:rsidRDefault="004941BC" w:rsidP="0096243D">
      <w:pPr>
        <w:pStyle w:val="ListParagraph"/>
        <w:numPr>
          <w:ilvl w:val="0"/>
          <w:numId w:val="15"/>
        </w:numPr>
        <w:rPr>
          <w:rFonts w:cs="Arial"/>
        </w:rPr>
      </w:pPr>
      <w:r w:rsidRPr="006815D2">
        <w:rPr>
          <w:rFonts w:cs="Arial"/>
        </w:rPr>
        <w:t xml:space="preserve">Le robot </w:t>
      </w:r>
      <w:r w:rsidR="0030048E" w:rsidRPr="006815D2">
        <w:rPr>
          <w:rFonts w:cs="Arial"/>
        </w:rPr>
        <w:t>peut-être</w:t>
      </w:r>
      <w:r w:rsidRPr="006815D2">
        <w:rPr>
          <w:rFonts w:cs="Arial"/>
        </w:rPr>
        <w:t xml:space="preserve"> doit détecter les obstacles par utiliser le technique </w:t>
      </w:r>
      <w:proofErr w:type="spellStart"/>
      <w:r w:rsidRPr="006815D2">
        <w:rPr>
          <w:rFonts w:cs="Arial"/>
          <w:b/>
        </w:rPr>
        <w:t>stereopsis</w:t>
      </w:r>
      <w:proofErr w:type="spellEnd"/>
      <w:r w:rsidRPr="006815D2">
        <w:rPr>
          <w:rFonts w:cs="Arial"/>
        </w:rPr>
        <w:t xml:space="preserve">. </w:t>
      </w:r>
    </w:p>
    <w:p w:rsidR="004941BC" w:rsidRPr="006815D2" w:rsidRDefault="004941BC" w:rsidP="0096243D">
      <w:pPr>
        <w:pStyle w:val="ListParagraph"/>
        <w:numPr>
          <w:ilvl w:val="0"/>
          <w:numId w:val="15"/>
        </w:numPr>
        <w:rPr>
          <w:rFonts w:cs="Arial"/>
        </w:rPr>
      </w:pPr>
      <w:r w:rsidRPr="006815D2">
        <w:rPr>
          <w:rFonts w:cs="Arial"/>
        </w:rPr>
        <w:t xml:space="preserve">Il </w:t>
      </w:r>
      <w:r w:rsidR="0030048E" w:rsidRPr="006815D2">
        <w:rPr>
          <w:rFonts w:cs="Arial"/>
        </w:rPr>
        <w:t>peut-être</w:t>
      </w:r>
      <w:r w:rsidRPr="006815D2">
        <w:rPr>
          <w:rFonts w:cs="Arial"/>
        </w:rPr>
        <w:t xml:space="preserve"> doit mésuser la distance des objets </w:t>
      </w:r>
      <w:proofErr w:type="spellStart"/>
      <w:r w:rsidRPr="006815D2">
        <w:rPr>
          <w:rFonts w:cs="Arial"/>
        </w:rPr>
        <w:t>loins</w:t>
      </w:r>
      <w:proofErr w:type="spellEnd"/>
      <w:r w:rsidRPr="006815D2">
        <w:rPr>
          <w:rFonts w:cs="Arial"/>
        </w:rPr>
        <w:t xml:space="preserve"> par des objets près par utiliser le technique </w:t>
      </w:r>
      <w:proofErr w:type="spellStart"/>
      <w:r w:rsidRPr="006815D2">
        <w:rPr>
          <w:rFonts w:cs="Arial"/>
          <w:b/>
        </w:rPr>
        <w:t>parallax</w:t>
      </w:r>
      <w:proofErr w:type="spellEnd"/>
      <w:r w:rsidRPr="006815D2">
        <w:rPr>
          <w:rFonts w:cs="Arial"/>
          <w:b/>
        </w:rPr>
        <w:t>.</w:t>
      </w:r>
    </w:p>
    <w:p w:rsidR="004941BC" w:rsidRPr="006815D2" w:rsidRDefault="004941BC" w:rsidP="0096243D">
      <w:pPr>
        <w:pStyle w:val="ListParagraph"/>
        <w:numPr>
          <w:ilvl w:val="0"/>
          <w:numId w:val="15"/>
        </w:numPr>
        <w:rPr>
          <w:rFonts w:cs="Arial"/>
        </w:rPr>
      </w:pPr>
      <w:r w:rsidRPr="006815D2">
        <w:rPr>
          <w:rFonts w:cs="Arial"/>
        </w:rPr>
        <w:t xml:space="preserve">Le robot doit détecter si un objet dans son trajet est connu ou déjà-vu. Cela se passe dans le cas où le robot doit traquer, naviguer dans l’environnement. L’autre cas, le robot </w:t>
      </w:r>
      <w:r w:rsidR="0030048E" w:rsidRPr="006815D2">
        <w:rPr>
          <w:rFonts w:cs="Arial"/>
        </w:rPr>
        <w:t>peut-être</w:t>
      </w:r>
      <w:r w:rsidRPr="006815D2">
        <w:rPr>
          <w:rFonts w:cs="Arial"/>
        </w:rPr>
        <w:t xml:space="preserve"> détecter le type des objets dans son trajet. C’est la </w:t>
      </w:r>
      <w:r w:rsidRPr="006815D2">
        <w:rPr>
          <w:rFonts w:cs="Arial"/>
          <w:b/>
        </w:rPr>
        <w:t>catégorisation</w:t>
      </w:r>
      <w:r w:rsidRPr="006815D2">
        <w:rPr>
          <w:rFonts w:cs="Arial"/>
        </w:rPr>
        <w:t xml:space="preserve"> d’objets. On doit utiliser des technique de </w:t>
      </w:r>
      <w:r w:rsidRPr="006815D2">
        <w:rPr>
          <w:rFonts w:cs="Arial"/>
          <w:b/>
        </w:rPr>
        <w:t>Recognition Visuelle</w:t>
      </w:r>
      <w:r w:rsidRPr="006815D2">
        <w:rPr>
          <w:rFonts w:cs="Arial"/>
        </w:rPr>
        <w:t xml:space="preserve"> (</w:t>
      </w:r>
      <w:r w:rsidRPr="006815D2">
        <w:rPr>
          <w:rFonts w:cs="Arial"/>
          <w:b/>
        </w:rPr>
        <w:t>Visual Recognition</w:t>
      </w:r>
      <w:r w:rsidRPr="006815D2">
        <w:rPr>
          <w:rFonts w:cs="Arial"/>
        </w:rPr>
        <w:t xml:space="preserve"> – un sous-domaine de vision par ordinateur).</w:t>
      </w:r>
    </w:p>
    <w:p w:rsidR="004941BC" w:rsidRPr="006815D2" w:rsidRDefault="004941BC" w:rsidP="004941BC">
      <w:pPr>
        <w:autoSpaceDE w:val="0"/>
        <w:autoSpaceDN w:val="0"/>
        <w:adjustRightInd w:val="0"/>
        <w:spacing w:after="0" w:line="240" w:lineRule="auto"/>
        <w:rPr>
          <w:rFonts w:cs="Arial"/>
          <w:sz w:val="24"/>
          <w:szCs w:val="24"/>
        </w:rPr>
      </w:pPr>
    </w:p>
    <w:p w:rsidR="004941BC" w:rsidRPr="006815D2" w:rsidRDefault="004941BC" w:rsidP="0096243D">
      <w:pPr>
        <w:rPr>
          <w:rFonts w:cs="Arial"/>
        </w:rPr>
      </w:pPr>
      <w:r w:rsidRPr="006815D2">
        <w:rPr>
          <w:rFonts w:cs="Arial"/>
        </w:rPr>
        <w:t xml:space="preserve">Le nombre </w:t>
      </w:r>
      <w:r w:rsidR="0030048E" w:rsidRPr="006815D2">
        <w:rPr>
          <w:rFonts w:cs="Arial"/>
        </w:rPr>
        <w:t>d’œil</w:t>
      </w:r>
      <w:r w:rsidRPr="006815D2">
        <w:rPr>
          <w:rFonts w:cs="Arial"/>
        </w:rPr>
        <w:t xml:space="preserve"> de robot est un des </w:t>
      </w:r>
      <w:r w:rsidR="0030048E" w:rsidRPr="006815D2">
        <w:rPr>
          <w:rFonts w:cs="Arial"/>
        </w:rPr>
        <w:t>facteurs</w:t>
      </w:r>
      <w:r w:rsidRPr="006815D2">
        <w:rPr>
          <w:rFonts w:cs="Arial"/>
        </w:rPr>
        <w:t xml:space="preserve"> de SLAM problème. Dans le problème de ce TPE sujet. On utilise le robot qui a </w:t>
      </w:r>
      <w:proofErr w:type="gramStart"/>
      <w:r w:rsidRPr="006815D2">
        <w:rPr>
          <w:rFonts w:cs="Arial"/>
        </w:rPr>
        <w:t>un</w:t>
      </w:r>
      <w:proofErr w:type="gramEnd"/>
      <w:r w:rsidRPr="006815D2">
        <w:rPr>
          <w:rFonts w:cs="Arial"/>
        </w:rPr>
        <w:t xml:space="preserve"> caméra, c’est-à dire, a un œil. Donc, il faut attention à de technique de vision par ordinateur si le robot a un-œil, tel que </w:t>
      </w:r>
      <w:proofErr w:type="spellStart"/>
      <w:r w:rsidRPr="006815D2">
        <w:rPr>
          <w:rFonts w:cs="Arial"/>
          <w:b/>
        </w:rPr>
        <w:t>monocular</w:t>
      </w:r>
      <w:proofErr w:type="spellEnd"/>
      <w:r w:rsidRPr="006815D2">
        <w:rPr>
          <w:rFonts w:cs="Arial"/>
          <w:b/>
        </w:rPr>
        <w:t xml:space="preserve"> </w:t>
      </w:r>
      <w:proofErr w:type="spellStart"/>
      <w:r w:rsidRPr="006815D2">
        <w:rPr>
          <w:rFonts w:cs="Arial"/>
          <w:b/>
        </w:rPr>
        <w:t>cue</w:t>
      </w:r>
      <w:proofErr w:type="spellEnd"/>
      <w:r w:rsidRPr="006815D2">
        <w:rPr>
          <w:rFonts w:cs="Arial"/>
          <w:b/>
        </w:rPr>
        <w:t>.</w:t>
      </w:r>
    </w:p>
    <w:p w:rsidR="004941BC" w:rsidRPr="006815D2" w:rsidRDefault="004941BC" w:rsidP="004941BC">
      <w:pPr>
        <w:autoSpaceDE w:val="0"/>
        <w:autoSpaceDN w:val="0"/>
        <w:adjustRightInd w:val="0"/>
        <w:spacing w:after="0" w:line="240" w:lineRule="auto"/>
        <w:rPr>
          <w:rFonts w:cs="Arial"/>
          <w:sz w:val="24"/>
          <w:szCs w:val="24"/>
        </w:rPr>
      </w:pPr>
    </w:p>
    <w:p w:rsidR="004941BC" w:rsidRPr="006815D2" w:rsidRDefault="004941BC" w:rsidP="003B59BF">
      <w:pPr>
        <w:pStyle w:val="Heading1"/>
      </w:pPr>
      <w:r w:rsidRPr="006815D2">
        <w:lastRenderedPageBreak/>
        <w:t>Le travail de TPE</w:t>
      </w:r>
    </w:p>
    <w:p w:rsidR="004941BC" w:rsidRPr="006815D2" w:rsidRDefault="004941BC" w:rsidP="0096243D">
      <w:pPr>
        <w:rPr>
          <w:rFonts w:cs="Arial"/>
        </w:rPr>
      </w:pPr>
      <w:r w:rsidRPr="006815D2">
        <w:rPr>
          <w:rFonts w:cs="Arial"/>
        </w:rPr>
        <w:t xml:space="preserve">En théorie, je </w:t>
      </w:r>
      <w:r w:rsidR="003B59BF" w:rsidRPr="006815D2">
        <w:rPr>
          <w:rFonts w:cs="Arial"/>
        </w:rPr>
        <w:t>dois</w:t>
      </w:r>
      <w:r w:rsidRPr="006815D2">
        <w:rPr>
          <w:rFonts w:cs="Arial"/>
        </w:rPr>
        <w:t xml:space="preserve"> chercher des algorithmes, des méthodes de SLAM, en particulier, de SLAM Visuel. Je dois comparer les algorithmes, déterminer leurs points forts et leurs limites,  </w:t>
      </w:r>
      <w:r w:rsidR="0030048E" w:rsidRPr="006815D2">
        <w:rPr>
          <w:rFonts w:cs="Arial"/>
        </w:rPr>
        <w:t>identifier</w:t>
      </w:r>
      <w:r w:rsidRPr="006815D2">
        <w:rPr>
          <w:rFonts w:cs="Arial"/>
        </w:rPr>
        <w:t xml:space="preserve"> quel type de SLAM problème rationnel avec chaque algorithme.</w:t>
      </w:r>
    </w:p>
    <w:p w:rsidR="004941BC" w:rsidRPr="006815D2" w:rsidRDefault="004941BC" w:rsidP="0096243D">
      <w:pPr>
        <w:rPr>
          <w:rFonts w:cs="Arial"/>
        </w:rPr>
      </w:pPr>
      <w:r w:rsidRPr="006815D2">
        <w:rPr>
          <w:rFonts w:cs="Arial"/>
        </w:rPr>
        <w:t xml:space="preserve">Un problème de ma recherche théorique est que les nouveaux algorithmes, les méthodes sont souvent </w:t>
      </w:r>
      <w:r w:rsidR="0030048E" w:rsidRPr="006815D2">
        <w:rPr>
          <w:rFonts w:cs="Arial"/>
        </w:rPr>
        <w:t>offlines</w:t>
      </w:r>
      <w:r w:rsidRPr="006815D2">
        <w:rPr>
          <w:rFonts w:cs="Arial"/>
        </w:rPr>
        <w:t>. C’est-à dire on ne publique pas sa recherche, ou il y a moins documents sur le sujet.</w:t>
      </w:r>
    </w:p>
    <w:p w:rsidR="004941BC" w:rsidRPr="006815D2" w:rsidRDefault="004941BC" w:rsidP="0096243D">
      <w:pPr>
        <w:rPr>
          <w:rFonts w:cs="Arial"/>
        </w:rPr>
      </w:pPr>
      <w:r w:rsidRPr="006815D2">
        <w:rPr>
          <w:rFonts w:cs="Arial"/>
        </w:rPr>
        <w:t xml:space="preserve">En pratique, je </w:t>
      </w:r>
      <w:r w:rsidR="003B59BF" w:rsidRPr="006815D2">
        <w:rPr>
          <w:rFonts w:cs="Arial"/>
        </w:rPr>
        <w:t>dois</w:t>
      </w:r>
      <w:r w:rsidRPr="006815D2">
        <w:rPr>
          <w:rFonts w:cs="Arial"/>
        </w:rPr>
        <w:t xml:space="preserve"> implémenter quelques algorithmes pour identifier les théories sur les algorithmes.</w:t>
      </w:r>
    </w:p>
    <w:p w:rsidR="004941BC" w:rsidRPr="006815D2" w:rsidRDefault="004941BC" w:rsidP="0096243D">
      <w:pPr>
        <w:rPr>
          <w:rFonts w:cs="Arial"/>
        </w:rPr>
      </w:pPr>
      <w:r w:rsidRPr="006815D2">
        <w:rPr>
          <w:rFonts w:cs="Arial"/>
        </w:rPr>
        <w:t>On n’utilise pas le robot de l’IFI pour implémenter les algorithmes car:</w:t>
      </w:r>
    </w:p>
    <w:p w:rsidR="004941BC" w:rsidRPr="006815D2" w:rsidRDefault="004941BC" w:rsidP="0096243D">
      <w:pPr>
        <w:pStyle w:val="ListParagraph"/>
        <w:numPr>
          <w:ilvl w:val="0"/>
          <w:numId w:val="16"/>
        </w:numPr>
        <w:rPr>
          <w:rFonts w:cs="Arial"/>
        </w:rPr>
      </w:pPr>
      <w:r w:rsidRPr="006815D2">
        <w:rPr>
          <w:rFonts w:cs="Arial"/>
        </w:rPr>
        <w:t xml:space="preserve">Il y a beaucoup d’erreurs de </w:t>
      </w:r>
      <w:r w:rsidR="0024386A" w:rsidRPr="006815D2">
        <w:rPr>
          <w:rFonts w:cs="Arial"/>
        </w:rPr>
        <w:t>mesure</w:t>
      </w:r>
      <w:r w:rsidR="0024386A">
        <w:rPr>
          <w:rFonts w:cs="Arial"/>
        </w:rPr>
        <w:t xml:space="preserve"> </w:t>
      </w:r>
      <w:r w:rsidRPr="006815D2">
        <w:rPr>
          <w:rFonts w:cs="Arial"/>
        </w:rPr>
        <w:t>du robot.</w:t>
      </w:r>
    </w:p>
    <w:p w:rsidR="004941BC" w:rsidRPr="006815D2" w:rsidRDefault="004941BC" w:rsidP="0096243D">
      <w:pPr>
        <w:pStyle w:val="ListParagraph"/>
        <w:numPr>
          <w:ilvl w:val="0"/>
          <w:numId w:val="16"/>
        </w:numPr>
        <w:rPr>
          <w:rFonts w:cs="Arial"/>
        </w:rPr>
      </w:pPr>
      <w:r w:rsidRPr="006815D2">
        <w:rPr>
          <w:rFonts w:cs="Arial"/>
        </w:rPr>
        <w:t>La qualité de caméra de robot (webcam).</w:t>
      </w:r>
    </w:p>
    <w:p w:rsidR="004941BC" w:rsidRPr="006815D2" w:rsidRDefault="004941BC" w:rsidP="0096243D">
      <w:pPr>
        <w:pStyle w:val="ListParagraph"/>
        <w:numPr>
          <w:ilvl w:val="0"/>
          <w:numId w:val="16"/>
        </w:numPr>
        <w:rPr>
          <w:rFonts w:cs="Arial"/>
        </w:rPr>
      </w:pPr>
      <w:r w:rsidRPr="006815D2">
        <w:rPr>
          <w:rFonts w:cs="Arial"/>
        </w:rPr>
        <w:t>La puissante de procéder les calculs de robot.</w:t>
      </w:r>
    </w:p>
    <w:p w:rsidR="004941BC" w:rsidRPr="006815D2" w:rsidRDefault="004941BC" w:rsidP="0096243D">
      <w:pPr>
        <w:rPr>
          <w:rFonts w:cs="Arial"/>
        </w:rPr>
      </w:pPr>
      <w:r w:rsidRPr="006815D2">
        <w:rPr>
          <w:rFonts w:cs="Arial"/>
        </w:rPr>
        <w:t>Mais, c’est un avantage de mon practice parce que je faire attention aux algorithmes. Et c’est aussi un inconvénient parce que je n’aurai pas l’occasion pour implémenter les algorithmes sur le robot.</w:t>
      </w:r>
    </w:p>
    <w:p w:rsidR="004941BC" w:rsidRPr="006815D2" w:rsidRDefault="004941BC" w:rsidP="0096243D">
      <w:pPr>
        <w:rPr>
          <w:rFonts w:cs="Arial"/>
        </w:rPr>
      </w:pPr>
      <w:r w:rsidRPr="006815D2">
        <w:rPr>
          <w:rFonts w:cs="Arial"/>
        </w:rPr>
        <w:t xml:space="preserve">Pour restreindre les inconvénients, je </w:t>
      </w:r>
      <w:r w:rsidR="0030048E" w:rsidRPr="006815D2">
        <w:rPr>
          <w:rFonts w:cs="Arial"/>
        </w:rPr>
        <w:t>dois</w:t>
      </w:r>
      <w:r w:rsidRPr="006815D2">
        <w:rPr>
          <w:rFonts w:cs="Arial"/>
        </w:rPr>
        <w:t xml:space="preserve"> faire de connaissance sur le robot. Les connaissances </w:t>
      </w:r>
      <w:r w:rsidR="0030048E" w:rsidRPr="006815D2">
        <w:rPr>
          <w:rFonts w:cs="Arial"/>
        </w:rPr>
        <w:t>sont</w:t>
      </w:r>
      <w:r w:rsidRPr="006815D2">
        <w:rPr>
          <w:rFonts w:cs="Arial"/>
        </w:rPr>
        <w:t xml:space="preserve"> utilisées pour collecter des données entrées en </w:t>
      </w:r>
      <w:r w:rsidR="0024386A" w:rsidRPr="006815D2">
        <w:rPr>
          <w:rFonts w:cs="Arial"/>
        </w:rPr>
        <w:t>pratique</w:t>
      </w:r>
      <w:r w:rsidRPr="006815D2">
        <w:rPr>
          <w:rFonts w:cs="Arial"/>
        </w:rPr>
        <w:t xml:space="preserve">. Par exemple, je vais utiliser un appareil de photo pour prendre des photos comme un robot. L’hauteur de l’appareil de photo </w:t>
      </w:r>
      <w:r w:rsidR="0030048E" w:rsidRPr="006815D2">
        <w:rPr>
          <w:rFonts w:cs="Arial"/>
        </w:rPr>
        <w:t>au</w:t>
      </w:r>
      <w:r w:rsidRPr="006815D2">
        <w:rPr>
          <w:rFonts w:cs="Arial"/>
        </w:rPr>
        <w:t xml:space="preserve"> bas est égale auquel de caméra du robot. </w:t>
      </w:r>
    </w:p>
    <w:p w:rsidR="004941BC" w:rsidRPr="006815D2" w:rsidRDefault="004941BC" w:rsidP="004941BC">
      <w:pPr>
        <w:autoSpaceDE w:val="0"/>
        <w:autoSpaceDN w:val="0"/>
        <w:adjustRightInd w:val="0"/>
        <w:spacing w:after="0" w:line="240" w:lineRule="auto"/>
        <w:rPr>
          <w:rFonts w:cs="Arial"/>
          <w:sz w:val="24"/>
          <w:szCs w:val="24"/>
        </w:rPr>
      </w:pPr>
    </w:p>
    <w:p w:rsidR="004941BC" w:rsidRPr="006815D2" w:rsidRDefault="004941BC" w:rsidP="004941BC">
      <w:pPr>
        <w:autoSpaceDE w:val="0"/>
        <w:autoSpaceDN w:val="0"/>
        <w:adjustRightInd w:val="0"/>
        <w:spacing w:after="0" w:line="240" w:lineRule="auto"/>
        <w:rPr>
          <w:rFonts w:cs="Arial"/>
          <w:b/>
          <w:bCs/>
          <w:sz w:val="24"/>
          <w:szCs w:val="24"/>
        </w:rPr>
      </w:pPr>
      <w:r w:rsidRPr="006815D2">
        <w:rPr>
          <w:rFonts w:cs="Arial"/>
          <w:b/>
          <w:bCs/>
          <w:sz w:val="24"/>
          <w:szCs w:val="24"/>
        </w:rPr>
        <w:t>Les difficultés personnelles</w:t>
      </w:r>
    </w:p>
    <w:p w:rsidR="004941BC" w:rsidRPr="006815D2" w:rsidRDefault="004941BC" w:rsidP="004941BC">
      <w:pPr>
        <w:numPr>
          <w:ilvl w:val="0"/>
          <w:numId w:val="7"/>
        </w:numPr>
        <w:autoSpaceDE w:val="0"/>
        <w:autoSpaceDN w:val="0"/>
        <w:adjustRightInd w:val="0"/>
        <w:spacing w:after="0" w:line="240" w:lineRule="auto"/>
        <w:ind w:left="720"/>
        <w:rPr>
          <w:rFonts w:cs="Arial"/>
          <w:sz w:val="24"/>
          <w:szCs w:val="24"/>
        </w:rPr>
      </w:pPr>
      <w:r w:rsidRPr="006815D2">
        <w:rPr>
          <w:rFonts w:cs="Arial"/>
          <w:sz w:val="24"/>
          <w:szCs w:val="24"/>
        </w:rPr>
        <w:t>Le domaine robotique et vision par ordinateur sont nouveaux pour moi.</w:t>
      </w:r>
    </w:p>
    <w:p w:rsidR="004941BC" w:rsidRPr="006815D2" w:rsidRDefault="004941BC" w:rsidP="004941BC">
      <w:pPr>
        <w:numPr>
          <w:ilvl w:val="0"/>
          <w:numId w:val="7"/>
        </w:numPr>
        <w:autoSpaceDE w:val="0"/>
        <w:autoSpaceDN w:val="0"/>
        <w:adjustRightInd w:val="0"/>
        <w:spacing w:after="0" w:line="240" w:lineRule="auto"/>
        <w:ind w:left="720"/>
        <w:rPr>
          <w:rFonts w:cs="Arial"/>
          <w:sz w:val="24"/>
          <w:szCs w:val="24"/>
        </w:rPr>
      </w:pPr>
      <w:r w:rsidRPr="006815D2">
        <w:rPr>
          <w:rFonts w:cs="Arial"/>
          <w:sz w:val="24"/>
          <w:szCs w:val="24"/>
        </w:rPr>
        <w:t xml:space="preserve">Ma capacité de français est </w:t>
      </w:r>
      <w:r w:rsidR="0030048E" w:rsidRPr="006815D2">
        <w:rPr>
          <w:rFonts w:cs="Arial"/>
          <w:sz w:val="24"/>
          <w:szCs w:val="24"/>
        </w:rPr>
        <w:t>mauvaise</w:t>
      </w:r>
      <w:r w:rsidRPr="006815D2">
        <w:rPr>
          <w:rFonts w:cs="Arial"/>
          <w:sz w:val="24"/>
          <w:szCs w:val="24"/>
        </w:rPr>
        <w:t xml:space="preserve"> dans la collaboration</w:t>
      </w:r>
    </w:p>
    <w:p w:rsidR="004941BC" w:rsidRPr="006815D2" w:rsidRDefault="004941BC" w:rsidP="004941BC">
      <w:pPr>
        <w:autoSpaceDE w:val="0"/>
        <w:autoSpaceDN w:val="0"/>
        <w:adjustRightInd w:val="0"/>
        <w:spacing w:after="0" w:line="240" w:lineRule="auto"/>
        <w:rPr>
          <w:rFonts w:cs="Arial"/>
          <w:sz w:val="24"/>
          <w:szCs w:val="24"/>
        </w:rPr>
      </w:pPr>
    </w:p>
    <w:p w:rsidR="004941BC" w:rsidRPr="006815D2" w:rsidRDefault="004941BC" w:rsidP="004941BC">
      <w:pPr>
        <w:autoSpaceDE w:val="0"/>
        <w:autoSpaceDN w:val="0"/>
        <w:adjustRightInd w:val="0"/>
        <w:spacing w:after="0" w:line="240" w:lineRule="auto"/>
        <w:jc w:val="center"/>
        <w:rPr>
          <w:rFonts w:cs="Arial"/>
          <w:b/>
          <w:bCs/>
          <w:sz w:val="24"/>
          <w:szCs w:val="24"/>
        </w:rPr>
      </w:pPr>
    </w:p>
    <w:p w:rsidR="004941BC" w:rsidRPr="006815D2" w:rsidRDefault="003B59BF" w:rsidP="003B59BF">
      <w:pPr>
        <w:pStyle w:val="Heading1"/>
      </w:pPr>
      <w:r>
        <w:t>L'état de l'art</w:t>
      </w:r>
    </w:p>
    <w:p w:rsidR="004941BC" w:rsidRPr="006815D2" w:rsidRDefault="004941BC" w:rsidP="0096243D">
      <w:pPr>
        <w:rPr>
          <w:rFonts w:cs="Arial"/>
        </w:rPr>
      </w:pPr>
      <w:r w:rsidRPr="006815D2">
        <w:rPr>
          <w:rFonts w:cs="Arial"/>
        </w:rPr>
        <w:t>Dans les années récentes, le problème SLAM (</w:t>
      </w:r>
      <w:proofErr w:type="spellStart"/>
      <w:r w:rsidRPr="006815D2">
        <w:rPr>
          <w:rFonts w:cs="Arial"/>
        </w:rPr>
        <w:t>Simultaneous</w:t>
      </w:r>
      <w:proofErr w:type="spellEnd"/>
      <w:r w:rsidRPr="006815D2">
        <w:rPr>
          <w:rFonts w:cs="Arial"/>
        </w:rPr>
        <w:t xml:space="preserve"> </w:t>
      </w:r>
      <w:proofErr w:type="spellStart"/>
      <w:r w:rsidRPr="006815D2">
        <w:rPr>
          <w:rFonts w:cs="Arial"/>
        </w:rPr>
        <w:t>Localization</w:t>
      </w:r>
      <w:proofErr w:type="spellEnd"/>
      <w:r w:rsidRPr="006815D2">
        <w:rPr>
          <w:rFonts w:cs="Arial"/>
        </w:rPr>
        <w:t xml:space="preserve"> and </w:t>
      </w:r>
      <w:proofErr w:type="spellStart"/>
      <w:r w:rsidRPr="006815D2">
        <w:rPr>
          <w:rFonts w:cs="Arial"/>
        </w:rPr>
        <w:t>Mapping</w:t>
      </w:r>
      <w:proofErr w:type="spellEnd"/>
      <w:r w:rsidRPr="006815D2">
        <w:rPr>
          <w:rFonts w:cs="Arial"/>
        </w:rPr>
        <w:t>) est considéré comme un problème important de la robotique.</w:t>
      </w:r>
    </w:p>
    <w:p w:rsidR="004941BC" w:rsidRPr="006815D2" w:rsidRDefault="004941BC" w:rsidP="0096243D">
      <w:pPr>
        <w:rPr>
          <w:rFonts w:cs="Arial"/>
        </w:rPr>
      </w:pPr>
      <w:r w:rsidRPr="006815D2">
        <w:rPr>
          <w:rFonts w:cs="Arial"/>
        </w:rPr>
        <w:t xml:space="preserve">Dans le problème de SLAM, on doit résoudre le problème de l’incertitude : l'incertitude de la position de robot, l'incertitude de la position de l'objet dans l'environnement, l'incertitude d'identifier et </w:t>
      </w:r>
      <w:proofErr w:type="spellStart"/>
      <w:r w:rsidRPr="0024386A">
        <w:rPr>
          <w:rFonts w:cs="Arial"/>
          <w:highlight w:val="yellow"/>
        </w:rPr>
        <w:t>reidentifier</w:t>
      </w:r>
      <w:proofErr w:type="spellEnd"/>
      <w:r w:rsidRPr="006815D2">
        <w:rPr>
          <w:rFonts w:cs="Arial"/>
        </w:rPr>
        <w:t xml:space="preserve"> des points d'intérêt dans l'environnement.</w:t>
      </w:r>
      <w:r w:rsidRPr="006815D2">
        <w:rPr>
          <w:rFonts w:cs="Arial"/>
        </w:rPr>
        <w:br/>
        <w:t>Le problème de SLAM est pour le robot, donc ses solutions doivent être réalisées en temps réel. Cela requiert que le temps de calculatoire, l'espace de stockage et l'incertitude sont petits pour construire une bonne carte acceptable et la trajectoire de robot.</w:t>
      </w:r>
    </w:p>
    <w:p w:rsidR="004941BC" w:rsidRPr="006815D2" w:rsidRDefault="004941BC" w:rsidP="003B59BF">
      <w:pPr>
        <w:pStyle w:val="Heading2"/>
      </w:pPr>
      <w:r w:rsidRPr="006815D2">
        <w:t>Des approches pour le problème SLAM</w:t>
      </w:r>
    </w:p>
    <w:p w:rsidR="004941BC" w:rsidRPr="006815D2" w:rsidRDefault="004941BC" w:rsidP="0096243D">
      <w:pPr>
        <w:rPr>
          <w:rFonts w:cs="Arial"/>
        </w:rPr>
      </w:pPr>
      <w:r w:rsidRPr="006815D2">
        <w:rPr>
          <w:rFonts w:cs="Arial"/>
        </w:rPr>
        <w:t>Pour résoudre le problème SLAM, plusieurs méthodes sont présentées. La méthode la plus connue est les méthodes probabilistes.</w:t>
      </w:r>
    </w:p>
    <w:p w:rsidR="004941BC" w:rsidRPr="006815D2" w:rsidRDefault="004941BC" w:rsidP="003B59BF">
      <w:pPr>
        <w:pStyle w:val="Heading2"/>
      </w:pPr>
      <w:r w:rsidRPr="006815D2">
        <w:t xml:space="preserve">Les méthodes </w:t>
      </w:r>
      <w:r w:rsidRPr="003B59BF">
        <w:t>probabilistes</w:t>
      </w:r>
    </w:p>
    <w:p w:rsidR="004941BC" w:rsidRPr="006815D2" w:rsidRDefault="004941BC" w:rsidP="004941BC">
      <w:pPr>
        <w:pStyle w:val="Heading3"/>
        <w:rPr>
          <w:rFonts w:ascii="Arial" w:hAnsi="Arial" w:cs="Arial"/>
        </w:rPr>
      </w:pPr>
      <w:r w:rsidRPr="006815D2">
        <w:rPr>
          <w:rFonts w:ascii="Arial" w:hAnsi="Arial" w:cs="Arial"/>
        </w:rPr>
        <w:t xml:space="preserve">EKF - </w:t>
      </w:r>
      <w:proofErr w:type="spellStart"/>
      <w:r w:rsidRPr="006815D2">
        <w:rPr>
          <w:rFonts w:ascii="Arial" w:hAnsi="Arial" w:cs="Arial"/>
        </w:rPr>
        <w:t>Extended</w:t>
      </w:r>
      <w:proofErr w:type="spellEnd"/>
      <w:r w:rsidRPr="006815D2">
        <w:rPr>
          <w:rFonts w:ascii="Arial" w:hAnsi="Arial" w:cs="Arial"/>
        </w:rPr>
        <w:t xml:space="preserve"> </w:t>
      </w:r>
      <w:proofErr w:type="spellStart"/>
      <w:r w:rsidRPr="006815D2">
        <w:rPr>
          <w:rFonts w:ascii="Arial" w:hAnsi="Arial" w:cs="Arial"/>
        </w:rPr>
        <w:t>Kalma</w:t>
      </w:r>
      <w:proofErr w:type="spellEnd"/>
      <w:r w:rsidRPr="006815D2">
        <w:rPr>
          <w:rFonts w:ascii="Arial" w:hAnsi="Arial" w:cs="Arial"/>
        </w:rPr>
        <w:t xml:space="preserve"> </w:t>
      </w:r>
      <w:proofErr w:type="spellStart"/>
      <w:r w:rsidRPr="006815D2">
        <w:rPr>
          <w:rFonts w:ascii="Arial" w:hAnsi="Arial" w:cs="Arial"/>
        </w:rPr>
        <w:t>Filters</w:t>
      </w:r>
      <w:proofErr w:type="spellEnd"/>
    </w:p>
    <w:p w:rsidR="004941BC" w:rsidRPr="006815D2" w:rsidRDefault="004941BC" w:rsidP="00A7132A">
      <w:pPr>
        <w:rPr>
          <w:rFonts w:cs="Arial"/>
        </w:rPr>
      </w:pPr>
      <w:r w:rsidRPr="006815D2">
        <w:rPr>
          <w:rFonts w:cs="Arial"/>
        </w:rPr>
        <w:t>La méthode la plus importante est EKF ([1]</w:t>
      </w:r>
      <w:r w:rsidR="006815D2" w:rsidRPr="006815D2">
        <w:rPr>
          <w:rFonts w:cs="Arial"/>
        </w:rPr>
        <w:t>, [</w:t>
      </w:r>
      <w:r w:rsidRPr="006815D2">
        <w:rPr>
          <w:rFonts w:cs="Arial"/>
        </w:rPr>
        <w:t xml:space="preserve">2]). EKF est basé sur l'estimation gaussienne à chaque pose de robot et chaque point de repère. L'algorithme d'EKF contient trois étapes. Premièrement, dans l'étape de prédiction, on estime l'état de système (la position de robot, sa covariance, l'observation) au temps t en utilisant les données au temps t-1. Deuxièmement, dans l'étape d'observation, d'après l'observation de robot, on calcule la covariance de la nouvelle observation avec laquelle vieille. En fin, dans l'étape de mise à jour, on met à jour l'état de système </w:t>
      </w:r>
      <w:r w:rsidR="006815D2" w:rsidRPr="006815D2">
        <w:rPr>
          <w:rFonts w:cs="Arial"/>
        </w:rPr>
        <w:t>courant</w:t>
      </w:r>
      <w:r w:rsidRPr="006815D2">
        <w:rPr>
          <w:rFonts w:cs="Arial"/>
        </w:rPr>
        <w:t xml:space="preserve"> avec la nouvelle observation.</w:t>
      </w:r>
    </w:p>
    <w:p w:rsidR="004941BC" w:rsidRPr="006815D2" w:rsidRDefault="004941BC" w:rsidP="00A7132A">
      <w:pPr>
        <w:rPr>
          <w:rFonts w:cs="Arial"/>
        </w:rPr>
      </w:pPr>
      <w:r w:rsidRPr="006815D2">
        <w:rPr>
          <w:rFonts w:cs="Arial"/>
        </w:rPr>
        <w:lastRenderedPageBreak/>
        <w:t xml:space="preserve">L’incertitude du robot augmente de temps en temps par l'accumulation de bruit de mesure. Cette incertitude augmente jusqu’à le robot sent un point de repère vieille. À ce moment-là, les erreurs de ses poses se baissent. C’est à dire, si on augmente l’information sur les poses senties de robot, cette information se propage à tous les vieilles poses. C’est une caractéristique la plus importante de “SLAM </w:t>
      </w:r>
      <w:proofErr w:type="spellStart"/>
      <w:r w:rsidRPr="006815D2">
        <w:rPr>
          <w:rFonts w:cs="Arial"/>
        </w:rPr>
        <w:t>posterior</w:t>
      </w:r>
      <w:proofErr w:type="spellEnd"/>
      <w:r w:rsidRPr="006815D2">
        <w:rPr>
          <w:rFonts w:cs="Arial"/>
        </w:rPr>
        <w:t>”.</w:t>
      </w:r>
    </w:p>
    <w:p w:rsidR="004941BC" w:rsidRPr="006815D2" w:rsidRDefault="004941BC" w:rsidP="00A7132A">
      <w:pPr>
        <w:rPr>
          <w:rFonts w:cs="Arial"/>
        </w:rPr>
      </w:pPr>
      <w:r w:rsidRPr="006815D2">
        <w:rPr>
          <w:rFonts w:cs="Arial"/>
        </w:rPr>
        <w:t>Plusieurs méthodes à améliorer l'EKF sont présentées telles que CEKF (</w:t>
      </w:r>
      <w:proofErr w:type="spellStart"/>
      <w:r w:rsidRPr="006815D2">
        <w:rPr>
          <w:rFonts w:cs="Arial"/>
        </w:rPr>
        <w:t>Compressed</w:t>
      </w:r>
      <w:proofErr w:type="spellEnd"/>
      <w:r w:rsidRPr="006815D2">
        <w:rPr>
          <w:rFonts w:cs="Arial"/>
        </w:rPr>
        <w:t xml:space="preserve"> EKF) ([3],</w:t>
      </w:r>
      <w:r w:rsidR="0024386A">
        <w:rPr>
          <w:rFonts w:cs="Arial"/>
        </w:rPr>
        <w:t xml:space="preserve"> </w:t>
      </w:r>
      <w:r w:rsidRPr="006815D2">
        <w:rPr>
          <w:rFonts w:cs="Arial"/>
        </w:rPr>
        <w:t xml:space="preserve">[4]), Square </w:t>
      </w:r>
      <w:proofErr w:type="spellStart"/>
      <w:r w:rsidRPr="006815D2">
        <w:rPr>
          <w:rFonts w:cs="Arial"/>
        </w:rPr>
        <w:t>Root</w:t>
      </w:r>
      <w:proofErr w:type="spellEnd"/>
      <w:r w:rsidRPr="006815D2">
        <w:rPr>
          <w:rFonts w:cs="Arial"/>
        </w:rPr>
        <w:t xml:space="preserve"> SAM (</w:t>
      </w:r>
      <w:proofErr w:type="spellStart"/>
      <w:r w:rsidRPr="006815D2">
        <w:rPr>
          <w:rFonts w:cs="Arial"/>
        </w:rPr>
        <w:t>Smooth</w:t>
      </w:r>
      <w:proofErr w:type="spellEnd"/>
      <w:r w:rsidRPr="006815D2">
        <w:rPr>
          <w:rFonts w:cs="Arial"/>
        </w:rPr>
        <w:t xml:space="preserve"> and </w:t>
      </w:r>
      <w:proofErr w:type="spellStart"/>
      <w:r w:rsidRPr="006815D2">
        <w:rPr>
          <w:rFonts w:cs="Arial"/>
        </w:rPr>
        <w:t>mapping</w:t>
      </w:r>
      <w:proofErr w:type="spellEnd"/>
      <w:r w:rsidRPr="006815D2">
        <w:rPr>
          <w:rFonts w:cs="Arial"/>
        </w:rPr>
        <w:t>) [5], SEIF (</w:t>
      </w:r>
      <w:proofErr w:type="spellStart"/>
      <w:r w:rsidRPr="006815D2">
        <w:rPr>
          <w:rFonts w:cs="Arial"/>
        </w:rPr>
        <w:t>Sparse</w:t>
      </w:r>
      <w:proofErr w:type="spellEnd"/>
      <w:r w:rsidRPr="006815D2">
        <w:rPr>
          <w:rFonts w:cs="Arial"/>
        </w:rPr>
        <w:t xml:space="preserve"> </w:t>
      </w:r>
      <w:proofErr w:type="spellStart"/>
      <w:r w:rsidRPr="006815D2">
        <w:rPr>
          <w:rFonts w:cs="Arial"/>
        </w:rPr>
        <w:t>Extended</w:t>
      </w:r>
      <w:proofErr w:type="spellEnd"/>
      <w:r w:rsidRPr="006815D2">
        <w:rPr>
          <w:rFonts w:cs="Arial"/>
        </w:rPr>
        <w:t xml:space="preserve"> Information </w:t>
      </w:r>
      <w:proofErr w:type="spellStart"/>
      <w:r w:rsidRPr="006815D2">
        <w:rPr>
          <w:rFonts w:cs="Arial"/>
        </w:rPr>
        <w:t>Filter</w:t>
      </w:r>
      <w:proofErr w:type="spellEnd"/>
      <w:r w:rsidRPr="006815D2">
        <w:rPr>
          <w:rFonts w:cs="Arial"/>
        </w:rPr>
        <w:t>) [6], TJTF (</w:t>
      </w:r>
      <w:proofErr w:type="spellStart"/>
      <w:r w:rsidRPr="006815D2">
        <w:rPr>
          <w:rFonts w:cs="Arial"/>
        </w:rPr>
        <w:t>Thin</w:t>
      </w:r>
      <w:proofErr w:type="spellEnd"/>
      <w:r w:rsidRPr="006815D2">
        <w:rPr>
          <w:rFonts w:cs="Arial"/>
        </w:rPr>
        <w:t xml:space="preserve"> Junction </w:t>
      </w:r>
      <w:proofErr w:type="spellStart"/>
      <w:r w:rsidRPr="006815D2">
        <w:rPr>
          <w:rFonts w:cs="Arial"/>
        </w:rPr>
        <w:t>Tree</w:t>
      </w:r>
      <w:proofErr w:type="spellEnd"/>
      <w:r w:rsidRPr="006815D2">
        <w:rPr>
          <w:rFonts w:cs="Arial"/>
        </w:rPr>
        <w:t xml:space="preserve"> </w:t>
      </w:r>
      <w:proofErr w:type="spellStart"/>
      <w:r w:rsidRPr="006815D2">
        <w:rPr>
          <w:rFonts w:cs="Arial"/>
        </w:rPr>
        <w:t>Filter</w:t>
      </w:r>
      <w:proofErr w:type="spellEnd"/>
      <w:proofErr w:type="gramStart"/>
      <w:r w:rsidRPr="006815D2">
        <w:rPr>
          <w:rFonts w:cs="Arial"/>
        </w:rPr>
        <w:t>)[</w:t>
      </w:r>
      <w:proofErr w:type="gramEnd"/>
      <w:r w:rsidRPr="006815D2">
        <w:rPr>
          <w:rFonts w:cs="Arial"/>
        </w:rPr>
        <w:t>7].</w:t>
      </w:r>
    </w:p>
    <w:p w:rsidR="004941BC" w:rsidRPr="006815D2" w:rsidRDefault="004941BC" w:rsidP="004941BC">
      <w:pPr>
        <w:pStyle w:val="Heading3"/>
        <w:rPr>
          <w:rFonts w:ascii="Arial" w:hAnsi="Arial" w:cs="Arial"/>
        </w:rPr>
      </w:pPr>
      <w:r w:rsidRPr="006815D2">
        <w:rPr>
          <w:rFonts w:ascii="Arial" w:hAnsi="Arial" w:cs="Arial"/>
        </w:rPr>
        <w:t>Inférence de Bayes</w:t>
      </w:r>
    </w:p>
    <w:p w:rsidR="004941BC" w:rsidRPr="006815D2" w:rsidRDefault="004941BC" w:rsidP="00A7132A">
      <w:pPr>
        <w:rPr>
          <w:rFonts w:cs="Arial"/>
        </w:rPr>
      </w:pPr>
      <w:r w:rsidRPr="006815D2">
        <w:rPr>
          <w:rFonts w:cs="Arial"/>
        </w:rPr>
        <w:t>L'autre approche est de considérer le problème SLAM comme un modèle Markov et utiliser l'inférence de Bayes pour résoudre le problème [8]. Mais cette méthode n'est pas convenable à une carte avec beaucoup de point de repère. Il existe toujours en pratique que le nombre de point de repère est environ mille, millions points de repères.</w:t>
      </w:r>
    </w:p>
    <w:p w:rsidR="004941BC" w:rsidRPr="006815D2" w:rsidRDefault="004941BC" w:rsidP="004941BC">
      <w:pPr>
        <w:pStyle w:val="Heading3"/>
        <w:rPr>
          <w:rFonts w:ascii="Arial" w:hAnsi="Arial" w:cs="Arial"/>
        </w:rPr>
      </w:pPr>
      <w:r w:rsidRPr="006815D2">
        <w:rPr>
          <w:rFonts w:ascii="Arial" w:hAnsi="Arial" w:cs="Arial"/>
        </w:rPr>
        <w:t>EM (Estimation et maximisation)</w:t>
      </w:r>
    </w:p>
    <w:p w:rsidR="004941BC" w:rsidRPr="006815D2" w:rsidRDefault="004941BC" w:rsidP="00A7132A">
      <w:pPr>
        <w:rPr>
          <w:rFonts w:cs="Arial"/>
        </w:rPr>
      </w:pPr>
      <w:r w:rsidRPr="006815D2">
        <w:rPr>
          <w:rFonts w:cs="Arial"/>
        </w:rPr>
        <w:t>En suite, on utilise l'EM ([9]</w:t>
      </w:r>
      <w:r w:rsidR="006815D2" w:rsidRPr="006815D2">
        <w:rPr>
          <w:rFonts w:cs="Arial"/>
        </w:rPr>
        <w:t>, [</w:t>
      </w:r>
      <w:r w:rsidRPr="006815D2">
        <w:rPr>
          <w:rFonts w:cs="Arial"/>
        </w:rPr>
        <w:t xml:space="preserve">10]) pour estimer le maximum de vraisemblance de carte. Cette méthode se compose deux étapes. Dans l'étape de l'estimation, une estimation de toutes les poses de robot est réalisée à base de la carte courante et les données en tout le temps. Dans l'étape de maximisation, une carte plus meilleure est </w:t>
      </w:r>
      <w:r w:rsidR="006815D2" w:rsidRPr="006815D2">
        <w:rPr>
          <w:rFonts w:cs="Arial"/>
        </w:rPr>
        <w:t>calculée</w:t>
      </w:r>
      <w:r w:rsidRPr="006815D2">
        <w:rPr>
          <w:rFonts w:cs="Arial"/>
        </w:rPr>
        <w:t xml:space="preserve"> à partir de l'estimation de la première étape. La carte meilleure est le maximum de l'espoir de </w:t>
      </w:r>
      <w:proofErr w:type="gramStart"/>
      <w:r w:rsidRPr="006815D2">
        <w:rPr>
          <w:rFonts w:cs="Arial"/>
        </w:rPr>
        <w:t>la</w:t>
      </w:r>
      <w:proofErr w:type="gramEnd"/>
      <w:r w:rsidRPr="006815D2">
        <w:rPr>
          <w:rFonts w:cs="Arial"/>
        </w:rPr>
        <w:t xml:space="preserve"> logarithme de vraisemblance jointe des poses de robot et les données en tout le temps.</w:t>
      </w:r>
    </w:p>
    <w:p w:rsidR="004941BC" w:rsidRPr="006815D2" w:rsidRDefault="004941BC" w:rsidP="00A7132A">
      <w:pPr>
        <w:rPr>
          <w:rFonts w:cs="Arial"/>
        </w:rPr>
      </w:pPr>
      <w:r w:rsidRPr="006815D2">
        <w:rPr>
          <w:rFonts w:cs="Arial"/>
        </w:rPr>
        <w:t xml:space="preserve">L'EM a quelques </w:t>
      </w:r>
      <w:r w:rsidR="0024386A" w:rsidRPr="006815D2">
        <w:rPr>
          <w:rFonts w:cs="Arial"/>
        </w:rPr>
        <w:t>avantages</w:t>
      </w:r>
      <w:r w:rsidRPr="006815D2">
        <w:rPr>
          <w:rFonts w:cs="Arial"/>
        </w:rPr>
        <w:t xml:space="preserve"> en comparant avec EKF. Premièrement, l'EM fournit une méthode sans demander de l'identification unique de point d'intérêt comme EKF. L'association de données est réalisée itérativement sur toutes les données d'observation. Donc, l'estimation dans le passé est revue. Mais, l'EM ne </w:t>
      </w:r>
      <w:r w:rsidR="0024386A" w:rsidRPr="006815D2">
        <w:rPr>
          <w:rFonts w:cs="Arial"/>
        </w:rPr>
        <w:t>requiert</w:t>
      </w:r>
      <w:r w:rsidRPr="006815D2">
        <w:rPr>
          <w:rFonts w:cs="Arial"/>
        </w:rPr>
        <w:t xml:space="preserve"> pas une assume de bruit Gaussien comme l'EKF.</w:t>
      </w:r>
    </w:p>
    <w:p w:rsidR="004941BC" w:rsidRPr="006815D2" w:rsidRDefault="004941BC" w:rsidP="00A7132A">
      <w:pPr>
        <w:rPr>
          <w:rFonts w:cs="Arial"/>
        </w:rPr>
      </w:pPr>
      <w:r w:rsidRPr="006815D2">
        <w:rPr>
          <w:rFonts w:cs="Arial"/>
        </w:rPr>
        <w:t>Mais l'EM présente quelques désavantages. Premièrement, l'EM procède toute la carte dans chaque étape. Donc, l'EM ne fournit pas une solution augmentant que l'estimation est meilleure si on ajoute une nouvelle observation comme l'EKF.</w:t>
      </w:r>
    </w:p>
    <w:p w:rsidR="004941BC" w:rsidRPr="006815D2" w:rsidRDefault="004941BC" w:rsidP="004941BC">
      <w:pPr>
        <w:pStyle w:val="Heading3"/>
        <w:rPr>
          <w:rFonts w:ascii="Arial" w:hAnsi="Arial" w:cs="Arial"/>
        </w:rPr>
      </w:pPr>
      <w:r w:rsidRPr="006815D2">
        <w:rPr>
          <w:rFonts w:ascii="Arial" w:hAnsi="Arial" w:cs="Arial"/>
        </w:rPr>
        <w:t>Relaxation et « </w:t>
      </w:r>
      <w:proofErr w:type="spellStart"/>
      <w:r w:rsidRPr="006815D2">
        <w:rPr>
          <w:rFonts w:ascii="Arial" w:hAnsi="Arial" w:cs="Arial"/>
        </w:rPr>
        <w:t>Multilevel</w:t>
      </w:r>
      <w:proofErr w:type="spellEnd"/>
      <w:r w:rsidRPr="006815D2">
        <w:rPr>
          <w:rFonts w:ascii="Arial" w:hAnsi="Arial" w:cs="Arial"/>
        </w:rPr>
        <w:t xml:space="preserve"> Relaxation »</w:t>
      </w:r>
    </w:p>
    <w:p w:rsidR="0024386A" w:rsidRDefault="004941BC" w:rsidP="00A7132A">
      <w:pPr>
        <w:rPr>
          <w:rFonts w:cs="Arial"/>
        </w:rPr>
      </w:pPr>
      <w:r w:rsidRPr="006815D2">
        <w:rPr>
          <w:rFonts w:cs="Arial"/>
        </w:rPr>
        <w:t xml:space="preserve"> Une l'autre méthode de SLAM </w:t>
      </w:r>
      <w:proofErr w:type="spellStart"/>
      <w:r w:rsidRPr="006815D2">
        <w:rPr>
          <w:rFonts w:cs="Arial"/>
        </w:rPr>
        <w:t>rélative</w:t>
      </w:r>
      <w:proofErr w:type="spellEnd"/>
      <w:r w:rsidRPr="006815D2">
        <w:rPr>
          <w:rFonts w:cs="Arial"/>
        </w:rPr>
        <w:t xml:space="preserve"> à l'estimation de maximum de vraisemblance est la relaxation ([11]</w:t>
      </w:r>
      <w:proofErr w:type="gramStart"/>
      <w:r w:rsidRPr="006815D2">
        <w:rPr>
          <w:rFonts w:cs="Arial"/>
        </w:rPr>
        <w:t>,[</w:t>
      </w:r>
      <w:proofErr w:type="gramEnd"/>
      <w:r w:rsidRPr="006815D2">
        <w:rPr>
          <w:rFonts w:cs="Arial"/>
        </w:rPr>
        <w:t xml:space="preserve">12]). On utilise « Gausse-Seidel Relaxation » pour résoudre un système d’équation de problème SLAM. L’idée de cette méthode est « déplacer un </w:t>
      </w:r>
      <w:proofErr w:type="spellStart"/>
      <w:r w:rsidRPr="006815D2">
        <w:rPr>
          <w:rFonts w:cs="Arial"/>
        </w:rPr>
        <w:t>noeud</w:t>
      </w:r>
      <w:proofErr w:type="spellEnd"/>
      <w:r w:rsidRPr="006815D2">
        <w:rPr>
          <w:rFonts w:cs="Arial"/>
        </w:rPr>
        <w:t xml:space="preserve"> à sa position où ses voisinages pense qu’il est ». Cette méthode est appliquée beaucoup dans des algorithmes récents. Le « </w:t>
      </w:r>
      <w:proofErr w:type="spellStart"/>
      <w:r w:rsidRPr="006815D2">
        <w:rPr>
          <w:rFonts w:cs="Arial"/>
        </w:rPr>
        <w:t>Multilevel</w:t>
      </w:r>
      <w:proofErr w:type="spellEnd"/>
      <w:r w:rsidRPr="006815D2">
        <w:rPr>
          <w:rFonts w:cs="Arial"/>
        </w:rPr>
        <w:t xml:space="preserve"> Relaxation » [13] est en base d’une méthode </w:t>
      </w:r>
      <w:proofErr w:type="spellStart"/>
      <w:r w:rsidRPr="006815D2">
        <w:rPr>
          <w:rFonts w:cs="Arial"/>
        </w:rPr>
        <w:t>multigrille</w:t>
      </w:r>
      <w:proofErr w:type="spellEnd"/>
      <w:r w:rsidRPr="006815D2">
        <w:rPr>
          <w:rFonts w:cs="Arial"/>
        </w:rPr>
        <w:t xml:space="preserve"> (</w:t>
      </w:r>
      <w:proofErr w:type="spellStart"/>
      <w:r w:rsidRPr="006815D2">
        <w:rPr>
          <w:rFonts w:cs="Arial"/>
        </w:rPr>
        <w:t>multigrid</w:t>
      </w:r>
      <w:proofErr w:type="spellEnd"/>
      <w:r w:rsidRPr="006815D2">
        <w:rPr>
          <w:rFonts w:cs="Arial"/>
        </w:rPr>
        <w:t xml:space="preserve"> </w:t>
      </w:r>
      <w:proofErr w:type="spellStart"/>
      <w:r w:rsidRPr="006815D2">
        <w:rPr>
          <w:rFonts w:cs="Arial"/>
        </w:rPr>
        <w:t>method</w:t>
      </w:r>
      <w:proofErr w:type="spellEnd"/>
      <w:r w:rsidRPr="006815D2">
        <w:rPr>
          <w:rFonts w:cs="Arial"/>
        </w:rPr>
        <w:t>) de résoudre un système d’équation différentielle partielle. Cet algorithme augmente la converge de Relaxation par optimiser la carte de chaque couche.</w:t>
      </w:r>
    </w:p>
    <w:p w:rsidR="004941BC" w:rsidRPr="0024386A" w:rsidRDefault="004941BC" w:rsidP="0024386A">
      <w:pPr>
        <w:pStyle w:val="ListParagraph"/>
        <w:numPr>
          <w:ilvl w:val="1"/>
          <w:numId w:val="6"/>
        </w:numPr>
        <w:rPr>
          <w:rFonts w:cs="Arial"/>
        </w:rPr>
      </w:pPr>
      <w:r w:rsidRPr="0024386A">
        <w:rPr>
          <w:rFonts w:cs="Arial"/>
        </w:rPr>
        <w:t>Relaxation « un couche » pour SLAM.</w:t>
      </w:r>
    </w:p>
    <w:p w:rsidR="004941BC" w:rsidRPr="006815D2" w:rsidRDefault="004941BC" w:rsidP="00A7132A">
      <w:pPr>
        <w:rPr>
          <w:rFonts w:cs="Arial"/>
        </w:rPr>
      </w:pPr>
      <w:r w:rsidRPr="006815D2">
        <w:rPr>
          <w:rFonts w:cs="Arial"/>
        </w:rPr>
        <w:t xml:space="preserve"> Relaxation « un couche » est une étape dans « </w:t>
      </w:r>
      <w:proofErr w:type="spellStart"/>
      <w:r w:rsidRPr="006815D2">
        <w:rPr>
          <w:rFonts w:cs="Arial"/>
        </w:rPr>
        <w:t>mutilevel</w:t>
      </w:r>
      <w:proofErr w:type="spellEnd"/>
      <w:r w:rsidRPr="006815D2">
        <w:rPr>
          <w:rFonts w:cs="Arial"/>
        </w:rPr>
        <w:t xml:space="preserve"> relaxation ».</w:t>
      </w:r>
      <w:r w:rsidRPr="006815D2">
        <w:rPr>
          <w:rFonts w:cs="Arial"/>
        </w:rPr>
        <w:br/>
      </w:r>
      <w:r w:rsidRPr="0024386A">
        <w:rPr>
          <w:rFonts w:cs="Arial"/>
          <w:b/>
        </w:rPr>
        <w:t>Entrée</w:t>
      </w:r>
      <w:r w:rsidRPr="006815D2">
        <w:rPr>
          <w:rFonts w:cs="Arial"/>
        </w:rPr>
        <w:t>: un ensemble de relations entre des cadres. Chaque cadre est équivalente un pose de robot.</w:t>
      </w:r>
      <w:r w:rsidRPr="006815D2">
        <w:rPr>
          <w:rFonts w:cs="Arial"/>
        </w:rPr>
        <w:br/>
      </w:r>
      <w:r w:rsidRPr="0024386A">
        <w:rPr>
          <w:rFonts w:cs="Arial"/>
          <w:b/>
        </w:rPr>
        <w:t>Sortie</w:t>
      </w:r>
      <w:r w:rsidRPr="006815D2">
        <w:rPr>
          <w:rFonts w:cs="Arial"/>
        </w:rPr>
        <w:t>: un vecteur de maximum de vraisemblance de chaque cadre.</w:t>
      </w:r>
      <w:r w:rsidRPr="006815D2">
        <w:rPr>
          <w:rFonts w:cs="Arial"/>
        </w:rPr>
        <w:br/>
      </w:r>
      <w:r w:rsidRPr="0024386A">
        <w:rPr>
          <w:rFonts w:cs="Arial"/>
          <w:b/>
        </w:rPr>
        <w:t>Étapes</w:t>
      </w:r>
      <w:r w:rsidRPr="006815D2">
        <w:rPr>
          <w:rFonts w:cs="Arial"/>
        </w:rPr>
        <w:t>:</w:t>
      </w:r>
      <w:r w:rsidRPr="006815D2">
        <w:rPr>
          <w:rFonts w:cs="Arial"/>
        </w:rPr>
        <w:br/>
        <w:t>-</w:t>
      </w:r>
      <w:proofErr w:type="spellStart"/>
      <w:r w:rsidRPr="006815D2">
        <w:rPr>
          <w:rFonts w:cs="Arial"/>
        </w:rPr>
        <w:t>Linéariser</w:t>
      </w:r>
      <w:proofErr w:type="spellEnd"/>
      <w:r w:rsidRPr="006815D2">
        <w:rPr>
          <w:rFonts w:cs="Arial"/>
        </w:rPr>
        <w:t xml:space="preserve"> la fonction de mesure</w:t>
      </w:r>
      <w:r w:rsidRPr="006815D2">
        <w:rPr>
          <w:rFonts w:cs="Arial"/>
        </w:rPr>
        <w:br/>
        <w:t>-Calculer la fonction d’erreur quadrique</w:t>
      </w:r>
      <w:r w:rsidRPr="006815D2">
        <w:rPr>
          <w:rFonts w:cs="Arial"/>
        </w:rPr>
        <w:br/>
        <w:t>-Trouver le minimum de vraisemblance d’erreur quadrique par résoudre itérativement un système d’équation linéaire en utilisant « Gauss-Seidel Relaxation ».</w:t>
      </w:r>
    </w:p>
    <w:p w:rsidR="004941BC" w:rsidRPr="0024386A" w:rsidRDefault="004941BC" w:rsidP="0024386A">
      <w:pPr>
        <w:pStyle w:val="ListParagraph"/>
        <w:numPr>
          <w:ilvl w:val="1"/>
          <w:numId w:val="6"/>
        </w:numPr>
        <w:rPr>
          <w:rFonts w:cs="Arial"/>
        </w:rPr>
      </w:pPr>
      <w:r w:rsidRPr="0024386A">
        <w:rPr>
          <w:rFonts w:cs="Arial"/>
        </w:rPr>
        <w:t>« </w:t>
      </w:r>
      <w:proofErr w:type="spellStart"/>
      <w:r w:rsidRPr="0024386A">
        <w:rPr>
          <w:rFonts w:cs="Arial"/>
        </w:rPr>
        <w:t>Multigrid</w:t>
      </w:r>
      <w:proofErr w:type="spellEnd"/>
      <w:r w:rsidRPr="0024386A">
        <w:rPr>
          <w:rFonts w:cs="Arial"/>
        </w:rPr>
        <w:t> »</w:t>
      </w:r>
      <w:r w:rsidRPr="0024386A">
        <w:rPr>
          <w:rFonts w:cs="Arial"/>
        </w:rPr>
        <w:br/>
        <w:t xml:space="preserve">C’est un processus de discrétiser et interpoler une équation différentielle partiale. à chaque couche, on restreint un problème et gérer un problème grossier par un opérateur de restriction. Un problème le plus grossier est résout. En fin, le problème est continué par un opérateur </w:t>
      </w:r>
      <w:r w:rsidR="006815D2" w:rsidRPr="0024386A">
        <w:rPr>
          <w:rFonts w:cs="Arial"/>
        </w:rPr>
        <w:t>d’interpolation</w:t>
      </w:r>
      <w:r w:rsidRPr="0024386A">
        <w:rPr>
          <w:rFonts w:cs="Arial"/>
        </w:rPr>
        <w:t>.</w:t>
      </w:r>
    </w:p>
    <w:p w:rsidR="004941BC" w:rsidRPr="0024386A" w:rsidRDefault="004941BC" w:rsidP="0024386A">
      <w:pPr>
        <w:pStyle w:val="ListParagraph"/>
        <w:numPr>
          <w:ilvl w:val="1"/>
          <w:numId w:val="6"/>
        </w:numPr>
        <w:rPr>
          <w:rFonts w:cs="Arial"/>
        </w:rPr>
      </w:pPr>
      <w:r w:rsidRPr="0024386A">
        <w:rPr>
          <w:rFonts w:cs="Arial"/>
        </w:rPr>
        <w:t xml:space="preserve">Relaxation </w:t>
      </w:r>
      <w:proofErr w:type="spellStart"/>
      <w:r w:rsidRPr="0024386A">
        <w:rPr>
          <w:rFonts w:cs="Arial"/>
        </w:rPr>
        <w:t>Multi-couche</w:t>
      </w:r>
      <w:proofErr w:type="spellEnd"/>
      <w:r w:rsidRPr="0024386A">
        <w:rPr>
          <w:rFonts w:cs="Arial"/>
        </w:rPr>
        <w:t xml:space="preserve"> (</w:t>
      </w:r>
      <w:proofErr w:type="spellStart"/>
      <w:r w:rsidRPr="0024386A">
        <w:rPr>
          <w:rFonts w:cs="Arial"/>
        </w:rPr>
        <w:t>Multilevel</w:t>
      </w:r>
      <w:proofErr w:type="spellEnd"/>
      <w:r w:rsidRPr="0024386A">
        <w:rPr>
          <w:rFonts w:cs="Arial"/>
        </w:rPr>
        <w:t xml:space="preserve"> Relaxation)</w:t>
      </w:r>
    </w:p>
    <w:p w:rsidR="004941BC" w:rsidRPr="006815D2" w:rsidRDefault="004941BC" w:rsidP="00A7132A">
      <w:pPr>
        <w:rPr>
          <w:rFonts w:cs="Arial"/>
        </w:rPr>
      </w:pPr>
      <w:r w:rsidRPr="006815D2">
        <w:rPr>
          <w:rFonts w:cs="Arial"/>
        </w:rPr>
        <w:t xml:space="preserve">On choisit chaque deux </w:t>
      </w:r>
      <w:proofErr w:type="gramStart"/>
      <w:r w:rsidRPr="006815D2">
        <w:rPr>
          <w:rFonts w:cs="Arial"/>
        </w:rPr>
        <w:t>cadres</w:t>
      </w:r>
      <w:proofErr w:type="gramEnd"/>
      <w:r w:rsidRPr="006815D2">
        <w:rPr>
          <w:rFonts w:cs="Arial"/>
        </w:rPr>
        <w:t xml:space="preserve"> de trajectoire de robot pour générer chaque niveau de grossièreté.</w:t>
      </w:r>
    </w:p>
    <w:p w:rsidR="004941BC" w:rsidRPr="006815D2" w:rsidRDefault="004941BC" w:rsidP="00A7132A">
      <w:pPr>
        <w:rPr>
          <w:rFonts w:cs="Arial"/>
        </w:rPr>
      </w:pPr>
      <w:r w:rsidRPr="006815D2">
        <w:rPr>
          <w:rFonts w:cs="Arial"/>
        </w:rPr>
        <w:t xml:space="preserve">À chaque niveau, on implémente un opérateur </w:t>
      </w:r>
      <w:proofErr w:type="spellStart"/>
      <w:r w:rsidRPr="006815D2">
        <w:rPr>
          <w:rFonts w:cs="Arial"/>
        </w:rPr>
        <w:t>Galerkin</w:t>
      </w:r>
      <w:proofErr w:type="spellEnd"/>
      <w:r w:rsidRPr="006815D2">
        <w:rPr>
          <w:rFonts w:cs="Arial"/>
        </w:rPr>
        <w:t xml:space="preserve"> basé V-cycle de « </w:t>
      </w:r>
      <w:proofErr w:type="spellStart"/>
      <w:r w:rsidRPr="006815D2">
        <w:rPr>
          <w:rFonts w:cs="Arial"/>
        </w:rPr>
        <w:t>multilgrid</w:t>
      </w:r>
      <w:proofErr w:type="spellEnd"/>
      <w:r w:rsidRPr="006815D2">
        <w:rPr>
          <w:rFonts w:cs="Arial"/>
        </w:rPr>
        <w:t> » pour mettre à jour l’estimation de maximum de la vraisemblance à chaque nouvelle cadre.</w:t>
      </w:r>
    </w:p>
    <w:p w:rsidR="004941BC" w:rsidRPr="006815D2" w:rsidRDefault="004941BC" w:rsidP="004941BC">
      <w:pPr>
        <w:pStyle w:val="Heading3"/>
        <w:rPr>
          <w:rFonts w:ascii="Arial" w:hAnsi="Arial" w:cs="Arial"/>
        </w:rPr>
      </w:pPr>
      <w:r w:rsidRPr="006815D2">
        <w:rPr>
          <w:rFonts w:ascii="Arial" w:hAnsi="Arial" w:cs="Arial"/>
        </w:rPr>
        <w:lastRenderedPageBreak/>
        <w:t xml:space="preserve">Filtreur de particule </w:t>
      </w:r>
    </w:p>
    <w:p w:rsidR="004941BC" w:rsidRPr="006815D2" w:rsidRDefault="004941BC" w:rsidP="00A7132A">
      <w:pPr>
        <w:rPr>
          <w:rFonts w:cs="Arial"/>
        </w:rPr>
      </w:pPr>
      <w:r w:rsidRPr="006815D2">
        <w:rPr>
          <w:rFonts w:cs="Arial"/>
        </w:rPr>
        <w:t xml:space="preserve">Une autre </w:t>
      </w:r>
      <w:r w:rsidR="006815D2" w:rsidRPr="006815D2">
        <w:rPr>
          <w:rFonts w:cs="Arial"/>
        </w:rPr>
        <w:t>approche</w:t>
      </w:r>
      <w:r w:rsidRPr="006815D2">
        <w:rPr>
          <w:rFonts w:cs="Arial"/>
        </w:rPr>
        <w:t xml:space="preserve"> est le filtreur de particule. On attache chaque pose de robot avec des filtreurs de particule ([14]</w:t>
      </w:r>
      <w:proofErr w:type="gramStart"/>
      <w:r w:rsidRPr="006815D2">
        <w:rPr>
          <w:rFonts w:cs="Arial"/>
        </w:rPr>
        <w:t>,[</w:t>
      </w:r>
      <w:proofErr w:type="gramEnd"/>
      <w:r w:rsidRPr="006815D2">
        <w:rPr>
          <w:rFonts w:cs="Arial"/>
        </w:rPr>
        <w:t xml:space="preserve">15]). Chaque particule </w:t>
      </w:r>
      <w:r w:rsidR="006815D2" w:rsidRPr="006815D2">
        <w:rPr>
          <w:rFonts w:cs="Arial"/>
        </w:rPr>
        <w:t>a</w:t>
      </w:r>
      <w:r w:rsidRPr="006815D2">
        <w:rPr>
          <w:rFonts w:cs="Arial"/>
        </w:rPr>
        <w:t xml:space="preserve"> un poids de l'importance. Ce poids implique la relation de cette particule avec l'autre particule. Les filtreurs de particules sont échantillonné et </w:t>
      </w:r>
      <w:proofErr w:type="spellStart"/>
      <w:r w:rsidRPr="006815D2">
        <w:rPr>
          <w:rFonts w:cs="Arial"/>
        </w:rPr>
        <w:t>re</w:t>
      </w:r>
      <w:proofErr w:type="spellEnd"/>
      <w:r w:rsidRPr="006815D2">
        <w:rPr>
          <w:rFonts w:cs="Arial"/>
        </w:rPr>
        <w:t>-échantillonné  dans chaque fois ou le robot perçoit une nouvelle observation.</w:t>
      </w:r>
    </w:p>
    <w:p w:rsidR="004941BC" w:rsidRPr="0024386A" w:rsidRDefault="004941BC" w:rsidP="00A7132A">
      <w:pPr>
        <w:rPr>
          <w:rFonts w:cs="Arial"/>
          <w:b/>
        </w:rPr>
      </w:pPr>
      <w:r w:rsidRPr="0024386A">
        <w:rPr>
          <w:rFonts w:cs="Arial"/>
          <w:b/>
        </w:rPr>
        <w:t xml:space="preserve">Les étapes de </w:t>
      </w:r>
      <w:proofErr w:type="spellStart"/>
      <w:r w:rsidRPr="0024386A">
        <w:rPr>
          <w:rFonts w:cs="Arial"/>
          <w:b/>
        </w:rPr>
        <w:t>FastSLAM</w:t>
      </w:r>
      <w:proofErr w:type="spellEnd"/>
      <w:r w:rsidRPr="0024386A">
        <w:rPr>
          <w:rFonts w:cs="Arial"/>
          <w:b/>
        </w:rPr>
        <w:t>:</w:t>
      </w:r>
    </w:p>
    <w:p w:rsidR="004941BC" w:rsidRPr="006815D2" w:rsidRDefault="004941BC" w:rsidP="004941BC">
      <w:pPr>
        <w:numPr>
          <w:ilvl w:val="0"/>
          <w:numId w:val="4"/>
        </w:numPr>
        <w:autoSpaceDE w:val="0"/>
        <w:autoSpaceDN w:val="0"/>
        <w:adjustRightInd w:val="0"/>
        <w:spacing w:after="120" w:line="240" w:lineRule="auto"/>
        <w:ind w:left="720"/>
        <w:rPr>
          <w:rFonts w:cs="Arial"/>
          <w:szCs w:val="20"/>
        </w:rPr>
      </w:pPr>
      <w:r w:rsidRPr="006815D2">
        <w:rPr>
          <w:rFonts w:cs="Arial"/>
          <w:szCs w:val="20"/>
        </w:rPr>
        <w:t>Initialiser SLAM.</w:t>
      </w:r>
      <w:r w:rsidRPr="006815D2">
        <w:rPr>
          <w:rFonts w:cs="Arial"/>
          <w:szCs w:val="20"/>
        </w:rPr>
        <w:br/>
        <w:t>- Mettre la particule de la location de robot à la valeur de coordonnée de démarrer.</w:t>
      </w:r>
      <w:r w:rsidRPr="006815D2">
        <w:rPr>
          <w:rFonts w:cs="Arial"/>
          <w:szCs w:val="20"/>
        </w:rPr>
        <w:br/>
        <w:t>- Mettre la carte à zéro.</w:t>
      </w:r>
    </w:p>
    <w:p w:rsidR="004941BC" w:rsidRPr="006815D2" w:rsidRDefault="004941BC" w:rsidP="004941BC">
      <w:pPr>
        <w:numPr>
          <w:ilvl w:val="0"/>
          <w:numId w:val="4"/>
        </w:numPr>
        <w:autoSpaceDE w:val="0"/>
        <w:autoSpaceDN w:val="0"/>
        <w:adjustRightInd w:val="0"/>
        <w:spacing w:after="120" w:line="240" w:lineRule="auto"/>
        <w:ind w:left="720"/>
        <w:rPr>
          <w:rFonts w:cs="Arial"/>
          <w:szCs w:val="20"/>
        </w:rPr>
      </w:pPr>
      <w:r w:rsidRPr="006815D2">
        <w:rPr>
          <w:rFonts w:cs="Arial"/>
          <w:szCs w:val="20"/>
        </w:rPr>
        <w:t>Mettre à jour des particules</w:t>
      </w:r>
    </w:p>
    <w:p w:rsidR="004941BC" w:rsidRPr="006815D2" w:rsidRDefault="004941BC" w:rsidP="00A7132A">
      <w:pPr>
        <w:rPr>
          <w:rFonts w:cs="Arial"/>
        </w:rPr>
      </w:pPr>
      <w:r w:rsidRPr="006815D2">
        <w:rPr>
          <w:rFonts w:cs="Arial"/>
        </w:rPr>
        <w:t xml:space="preserve">Si on a déjà reçu une odométrie. On générer par hasard une particule pour la nouvelle location de robot. La distribution de générer des particules base sur </w:t>
      </w:r>
      <w:r w:rsidR="006815D2" w:rsidRPr="006815D2">
        <w:rPr>
          <w:rFonts w:cs="Arial"/>
        </w:rPr>
        <w:t>un échantillon</w:t>
      </w:r>
      <w:r w:rsidRPr="006815D2">
        <w:rPr>
          <w:rFonts w:cs="Arial"/>
        </w:rPr>
        <w:t xml:space="preserve"> de motion. L’échantillon de motion est </w:t>
      </w:r>
      <w:proofErr w:type="gramStart"/>
      <w:r w:rsidRPr="006815D2">
        <w:rPr>
          <w:rFonts w:cs="Arial"/>
        </w:rPr>
        <w:t>un</w:t>
      </w:r>
      <w:proofErr w:type="gramEnd"/>
      <w:r w:rsidRPr="006815D2">
        <w:rPr>
          <w:rFonts w:cs="Arial"/>
        </w:rPr>
        <w:t xml:space="preserve"> probabilité conditionnelle de nouvelle location du robot au temps t, sachant la location du robot au temps t-1 et l’odométrie au temps t. Cette étape s’appelle l’étape d’échantillonnage probabiliste (</w:t>
      </w:r>
      <w:proofErr w:type="spellStart"/>
      <w:r w:rsidRPr="006815D2">
        <w:rPr>
          <w:rFonts w:cs="Arial"/>
        </w:rPr>
        <w:t>probabilistic</w:t>
      </w:r>
      <w:proofErr w:type="spellEnd"/>
      <w:r w:rsidRPr="006815D2">
        <w:rPr>
          <w:rFonts w:cs="Arial"/>
        </w:rPr>
        <w:t xml:space="preserve"> </w:t>
      </w:r>
      <w:proofErr w:type="spellStart"/>
      <w:r w:rsidRPr="006815D2">
        <w:rPr>
          <w:rFonts w:cs="Arial"/>
        </w:rPr>
        <w:t>sampling</w:t>
      </w:r>
      <w:proofErr w:type="spellEnd"/>
      <w:r w:rsidRPr="006815D2">
        <w:rPr>
          <w:rFonts w:cs="Arial"/>
        </w:rPr>
        <w:t xml:space="preserve"> </w:t>
      </w:r>
      <w:proofErr w:type="spellStart"/>
      <w:r w:rsidRPr="006815D2">
        <w:rPr>
          <w:rFonts w:cs="Arial"/>
        </w:rPr>
        <w:t>step</w:t>
      </w:r>
      <w:proofErr w:type="spellEnd"/>
      <w:r w:rsidRPr="006815D2">
        <w:rPr>
          <w:rFonts w:cs="Arial"/>
        </w:rPr>
        <w:t>).</w:t>
      </w:r>
    </w:p>
    <w:p w:rsidR="004941BC" w:rsidRPr="006815D2" w:rsidRDefault="004941BC" w:rsidP="00A7132A">
      <w:pPr>
        <w:rPr>
          <w:rFonts w:cs="Arial"/>
        </w:rPr>
      </w:pPr>
      <w:r w:rsidRPr="006815D2">
        <w:rPr>
          <w:rFonts w:cs="Arial"/>
        </w:rPr>
        <w:t xml:space="preserve">Si l'observation est reçue. </w:t>
      </w:r>
      <w:r w:rsidR="006815D2" w:rsidRPr="006815D2">
        <w:rPr>
          <w:rFonts w:cs="Arial"/>
        </w:rPr>
        <w:t>À</w:t>
      </w:r>
      <w:r w:rsidRPr="006815D2">
        <w:rPr>
          <w:rFonts w:cs="Arial"/>
        </w:rPr>
        <w:t xml:space="preserve"> partir de chaque particule vieille, on génère une nouvelle particule selon l'état actuel. Les nouvelles particules s'appellent « </w:t>
      </w:r>
      <w:proofErr w:type="spellStart"/>
      <w:r w:rsidRPr="006815D2">
        <w:rPr>
          <w:rFonts w:cs="Arial"/>
        </w:rPr>
        <w:t>proposal</w:t>
      </w:r>
      <w:proofErr w:type="spellEnd"/>
      <w:r w:rsidRPr="006815D2">
        <w:rPr>
          <w:rFonts w:cs="Arial"/>
        </w:rPr>
        <w:t xml:space="preserve"> distribution » En suite, on </w:t>
      </w:r>
      <w:proofErr w:type="spellStart"/>
      <w:r w:rsidRPr="006815D2">
        <w:rPr>
          <w:rFonts w:cs="Arial"/>
        </w:rPr>
        <w:t>re</w:t>
      </w:r>
      <w:proofErr w:type="spellEnd"/>
      <w:r w:rsidRPr="006815D2">
        <w:rPr>
          <w:rFonts w:cs="Arial"/>
        </w:rPr>
        <w:t>-échantillonne les particules par remplace de tous les vieilles particules avec les nouvelles particules à base de leur poids d’importance. Cela s’appelle l</w:t>
      </w:r>
      <w:r w:rsidR="006815D2" w:rsidRPr="006815D2">
        <w:rPr>
          <w:rFonts w:cs="Arial"/>
        </w:rPr>
        <w:t>’</w:t>
      </w:r>
      <w:r w:rsidRPr="006815D2">
        <w:rPr>
          <w:rFonts w:cs="Arial"/>
        </w:rPr>
        <w:t xml:space="preserve">étape de </w:t>
      </w:r>
      <w:proofErr w:type="spellStart"/>
      <w:r w:rsidRPr="006815D2">
        <w:rPr>
          <w:rFonts w:cs="Arial"/>
        </w:rPr>
        <w:t>re</w:t>
      </w:r>
      <w:proofErr w:type="spellEnd"/>
      <w:r w:rsidRPr="006815D2">
        <w:rPr>
          <w:rFonts w:cs="Arial"/>
        </w:rPr>
        <w:t>-échantillonnage.</w:t>
      </w:r>
    </w:p>
    <w:p w:rsidR="004941BC" w:rsidRPr="006815D2" w:rsidRDefault="004941BC" w:rsidP="00A7132A">
      <w:pPr>
        <w:rPr>
          <w:rFonts w:cs="Arial"/>
        </w:rPr>
      </w:pPr>
      <w:r w:rsidRPr="006815D2">
        <w:rPr>
          <w:rFonts w:cs="Arial"/>
        </w:rPr>
        <w:t>En fin, on recalcule les valeurs des moyennes et covariance avec chaque nouvelle particule à base de la mesure d'observation.</w:t>
      </w:r>
    </w:p>
    <w:p w:rsidR="004941BC" w:rsidRPr="006815D2" w:rsidRDefault="004941BC" w:rsidP="00A7132A">
      <w:pPr>
        <w:rPr>
          <w:rFonts w:cs="Arial"/>
        </w:rPr>
      </w:pPr>
      <w:r w:rsidRPr="006815D2">
        <w:rPr>
          <w:rFonts w:cs="Arial"/>
        </w:rPr>
        <w:t>Un problème de méthode de particule est que le filtreur de particule dessine exponentiellement à l’échelle de dimension d’espace d’état. La dimension d’espace est acceptable environ 3 ou 4.</w:t>
      </w:r>
    </w:p>
    <w:p w:rsidR="004941BC" w:rsidRPr="006815D2" w:rsidRDefault="004941BC" w:rsidP="00A7132A">
      <w:pPr>
        <w:rPr>
          <w:rFonts w:cs="Arial"/>
        </w:rPr>
      </w:pPr>
      <w:proofErr w:type="spellStart"/>
      <w:r w:rsidRPr="006815D2">
        <w:rPr>
          <w:rFonts w:cs="Arial"/>
        </w:rPr>
        <w:t>FastSLAM</w:t>
      </w:r>
      <w:proofErr w:type="spellEnd"/>
      <w:r w:rsidRPr="006815D2">
        <w:rPr>
          <w:rFonts w:cs="Arial"/>
        </w:rPr>
        <w:t xml:space="preserve"> est une des algorithmes les plus faciles à implémenter.</w:t>
      </w:r>
      <w:r w:rsidRPr="006815D2">
        <w:rPr>
          <w:rFonts w:cs="Arial"/>
        </w:rPr>
        <w:br/>
      </w:r>
      <w:r w:rsidRPr="006815D2">
        <w:rPr>
          <w:rFonts w:cs="Arial"/>
          <w:b/>
        </w:rPr>
        <w:t xml:space="preserve">Des propriétés de </w:t>
      </w:r>
      <w:proofErr w:type="spellStart"/>
      <w:r w:rsidRPr="006815D2">
        <w:rPr>
          <w:rFonts w:cs="Arial"/>
          <w:b/>
        </w:rPr>
        <w:t>FastSLAM</w:t>
      </w:r>
      <w:proofErr w:type="spellEnd"/>
      <w:r w:rsidRPr="006815D2">
        <w:rPr>
          <w:rFonts w:cs="Arial"/>
          <w:b/>
        </w:rPr>
        <w:t>.</w:t>
      </w:r>
      <w:r w:rsidRPr="006815D2">
        <w:rPr>
          <w:rFonts w:cs="Arial"/>
        </w:rPr>
        <w:br/>
        <w:t xml:space="preserve">- Le </w:t>
      </w:r>
      <w:proofErr w:type="spellStart"/>
      <w:r w:rsidRPr="006815D2">
        <w:rPr>
          <w:rFonts w:cs="Arial"/>
        </w:rPr>
        <w:t>FastSLAM</w:t>
      </w:r>
      <w:proofErr w:type="spellEnd"/>
      <w:r w:rsidRPr="006815D2">
        <w:rPr>
          <w:rFonts w:cs="Arial"/>
        </w:rPr>
        <w:t xml:space="preserve"> résout un problème plein et </w:t>
      </w:r>
      <w:proofErr w:type="spellStart"/>
      <w:r w:rsidRPr="006815D2">
        <w:rPr>
          <w:rFonts w:cs="Arial"/>
        </w:rPr>
        <w:t>en-ligne</w:t>
      </w:r>
      <w:proofErr w:type="spellEnd"/>
      <w:r w:rsidRPr="006815D2">
        <w:rPr>
          <w:rFonts w:cs="Arial"/>
        </w:rPr>
        <w:t xml:space="preserve"> de SLAM. Chaque particule a un échantillonnage de trajectoire entière de robot. Les équations de mise à jour sont actuellement pour les poses les plus récentes. Donc, le </w:t>
      </w:r>
      <w:proofErr w:type="spellStart"/>
      <w:r w:rsidRPr="006815D2">
        <w:rPr>
          <w:rFonts w:cs="Arial"/>
        </w:rPr>
        <w:t>FastSLAM</w:t>
      </w:r>
      <w:proofErr w:type="spellEnd"/>
      <w:r w:rsidRPr="006815D2">
        <w:rPr>
          <w:rFonts w:cs="Arial"/>
        </w:rPr>
        <w:t xml:space="preserve"> ressemble un filtreur, similaire EKF.</w:t>
      </w:r>
      <w:r w:rsidRPr="006815D2">
        <w:rPr>
          <w:rFonts w:cs="Arial"/>
        </w:rPr>
        <w:br/>
        <w:t xml:space="preserve">- Le </w:t>
      </w:r>
      <w:proofErr w:type="spellStart"/>
      <w:r w:rsidRPr="006815D2">
        <w:rPr>
          <w:rFonts w:cs="Arial"/>
        </w:rPr>
        <w:t>FastSLAM</w:t>
      </w:r>
      <w:proofErr w:type="spellEnd"/>
      <w:r w:rsidRPr="006815D2">
        <w:rPr>
          <w:rFonts w:cs="Arial"/>
        </w:rPr>
        <w:t xml:space="preserve"> est facile à travailler avec plusieurs hypothèses d’association de données. On prend une décision d’association de donnée à base de chaque particule. On n’utilise pas une seule association de données pour un filtreur entière. </w:t>
      </w:r>
      <w:proofErr w:type="spellStart"/>
      <w:r w:rsidRPr="006815D2">
        <w:rPr>
          <w:rFonts w:cs="Arial"/>
        </w:rPr>
        <w:t>FastSLAM</w:t>
      </w:r>
      <w:proofErr w:type="spellEnd"/>
      <w:r w:rsidRPr="006815D2">
        <w:rPr>
          <w:rFonts w:cs="Arial"/>
        </w:rPr>
        <w:t xml:space="preserve"> peut échantillonner les corrects postérieurs que deux types d’algorithmes avant ne peuvent pas demander.</w:t>
      </w:r>
      <w:r w:rsidRPr="006815D2">
        <w:rPr>
          <w:rFonts w:cs="Arial"/>
        </w:rPr>
        <w:br/>
        <w:t xml:space="preserve">- Le </w:t>
      </w:r>
      <w:proofErr w:type="spellStart"/>
      <w:r w:rsidRPr="006815D2">
        <w:rPr>
          <w:rFonts w:cs="Arial"/>
        </w:rPr>
        <w:t>FastSLAM</w:t>
      </w:r>
      <w:proofErr w:type="spellEnd"/>
      <w:r w:rsidRPr="006815D2">
        <w:rPr>
          <w:rFonts w:cs="Arial"/>
        </w:rPr>
        <w:t xml:space="preserve"> est efficacement à implémenter. On utilise une méthode d’arbre avancé pour représenter l’estimation de carte. Le temps de mettre à jours est un logarithme de la taille de carte et un linéaire de nombre de particule.</w:t>
      </w:r>
    </w:p>
    <w:p w:rsidR="004941BC" w:rsidRPr="006815D2" w:rsidRDefault="004941BC" w:rsidP="004941BC">
      <w:pPr>
        <w:autoSpaceDE w:val="0"/>
        <w:autoSpaceDN w:val="0"/>
        <w:adjustRightInd w:val="0"/>
        <w:spacing w:after="120" w:line="240" w:lineRule="auto"/>
        <w:rPr>
          <w:rFonts w:cs="Arial"/>
          <w:szCs w:val="20"/>
        </w:rPr>
      </w:pPr>
      <w:proofErr w:type="spellStart"/>
      <w:r w:rsidRPr="006815D2">
        <w:rPr>
          <w:rFonts w:cs="Arial"/>
          <w:szCs w:val="20"/>
        </w:rPr>
        <w:t>Raoblackwellized</w:t>
      </w:r>
      <w:proofErr w:type="spellEnd"/>
      <w:r w:rsidRPr="006815D2">
        <w:rPr>
          <w:rFonts w:cs="Arial"/>
          <w:szCs w:val="20"/>
        </w:rPr>
        <w:t xml:space="preserve"> (Rao-</w:t>
      </w:r>
      <w:proofErr w:type="spellStart"/>
      <w:r w:rsidRPr="006815D2">
        <w:rPr>
          <w:rFonts w:cs="Arial"/>
          <w:szCs w:val="20"/>
        </w:rPr>
        <w:t>Blackwellized</w:t>
      </w:r>
      <w:proofErr w:type="spellEnd"/>
      <w:r w:rsidRPr="006815D2">
        <w:rPr>
          <w:rFonts w:cs="Arial"/>
          <w:szCs w:val="20"/>
        </w:rPr>
        <w:t xml:space="preserve"> </w:t>
      </w:r>
      <w:proofErr w:type="spellStart"/>
      <w:r w:rsidRPr="006815D2">
        <w:rPr>
          <w:rFonts w:cs="Arial"/>
          <w:szCs w:val="20"/>
        </w:rPr>
        <w:t>Particle</w:t>
      </w:r>
      <w:proofErr w:type="spellEnd"/>
      <w:r w:rsidRPr="006815D2">
        <w:rPr>
          <w:rFonts w:cs="Arial"/>
          <w:szCs w:val="20"/>
        </w:rPr>
        <w:t xml:space="preserve"> </w:t>
      </w:r>
      <w:proofErr w:type="spellStart"/>
      <w:r w:rsidRPr="006815D2">
        <w:rPr>
          <w:rFonts w:cs="Arial"/>
          <w:szCs w:val="20"/>
        </w:rPr>
        <w:t>Filter</w:t>
      </w:r>
      <w:proofErr w:type="spellEnd"/>
      <w:r w:rsidRPr="006815D2">
        <w:rPr>
          <w:rFonts w:cs="Arial"/>
          <w:szCs w:val="20"/>
        </w:rPr>
        <w:t xml:space="preserve"> – RBPF) ([17]</w:t>
      </w:r>
      <w:r w:rsidR="006815D2" w:rsidRPr="006815D2">
        <w:rPr>
          <w:rFonts w:cs="Arial"/>
          <w:szCs w:val="20"/>
        </w:rPr>
        <w:t>, [</w:t>
      </w:r>
      <w:r w:rsidRPr="006815D2">
        <w:rPr>
          <w:rFonts w:cs="Arial"/>
          <w:szCs w:val="20"/>
        </w:rPr>
        <w:t>18]) est un variant de filtreur de particule. Le RBPF peut conduire un résultat plus correct que « </w:t>
      </w:r>
      <w:proofErr w:type="spellStart"/>
      <w:r w:rsidRPr="006815D2">
        <w:rPr>
          <w:rFonts w:cs="Arial"/>
          <w:szCs w:val="20"/>
        </w:rPr>
        <w:t>Kalma</w:t>
      </w:r>
      <w:proofErr w:type="spellEnd"/>
      <w:r w:rsidRPr="006815D2">
        <w:rPr>
          <w:rFonts w:cs="Arial"/>
          <w:szCs w:val="20"/>
        </w:rPr>
        <w:t xml:space="preserve"> </w:t>
      </w:r>
      <w:proofErr w:type="spellStart"/>
      <w:r w:rsidRPr="006815D2">
        <w:rPr>
          <w:rFonts w:cs="Arial"/>
          <w:szCs w:val="20"/>
        </w:rPr>
        <w:t>Filter</w:t>
      </w:r>
      <w:proofErr w:type="spellEnd"/>
      <w:r w:rsidRPr="006815D2">
        <w:rPr>
          <w:rFonts w:cs="Arial"/>
          <w:szCs w:val="20"/>
        </w:rPr>
        <w:t> » et « </w:t>
      </w:r>
      <w:proofErr w:type="spellStart"/>
      <w:r w:rsidRPr="006815D2">
        <w:rPr>
          <w:rFonts w:cs="Arial"/>
          <w:szCs w:val="20"/>
        </w:rPr>
        <w:t>Hidden</w:t>
      </w:r>
      <w:proofErr w:type="spellEnd"/>
      <w:r w:rsidRPr="006815D2">
        <w:rPr>
          <w:rFonts w:cs="Arial"/>
          <w:szCs w:val="20"/>
        </w:rPr>
        <w:t xml:space="preserve"> Markov </w:t>
      </w:r>
      <w:proofErr w:type="spellStart"/>
      <w:r w:rsidRPr="006815D2">
        <w:rPr>
          <w:rFonts w:cs="Arial"/>
          <w:szCs w:val="20"/>
        </w:rPr>
        <w:t>Modele</w:t>
      </w:r>
      <w:proofErr w:type="spellEnd"/>
      <w:r w:rsidRPr="006815D2">
        <w:rPr>
          <w:rFonts w:cs="Arial"/>
          <w:szCs w:val="20"/>
        </w:rPr>
        <w:t xml:space="preserve"> </w:t>
      </w:r>
      <w:proofErr w:type="spellStart"/>
      <w:r w:rsidRPr="006815D2">
        <w:rPr>
          <w:rFonts w:cs="Arial"/>
          <w:szCs w:val="20"/>
        </w:rPr>
        <w:t>Filter</w:t>
      </w:r>
      <w:proofErr w:type="spellEnd"/>
      <w:r w:rsidRPr="006815D2">
        <w:rPr>
          <w:rFonts w:cs="Arial"/>
          <w:szCs w:val="20"/>
        </w:rPr>
        <w:t xml:space="preserve"> ». </w:t>
      </w:r>
    </w:p>
    <w:p w:rsidR="004941BC" w:rsidRPr="006815D2" w:rsidRDefault="004941BC" w:rsidP="004941BC">
      <w:pPr>
        <w:autoSpaceDE w:val="0"/>
        <w:autoSpaceDN w:val="0"/>
        <w:adjustRightInd w:val="0"/>
        <w:spacing w:after="120" w:line="240" w:lineRule="auto"/>
        <w:rPr>
          <w:rFonts w:cs="Arial"/>
          <w:b/>
          <w:bCs/>
          <w:szCs w:val="20"/>
        </w:rPr>
      </w:pPr>
      <w:r w:rsidRPr="006815D2">
        <w:rPr>
          <w:rFonts w:cs="Arial"/>
          <w:b/>
          <w:bCs/>
          <w:szCs w:val="20"/>
        </w:rPr>
        <w:t>La table de comparaison de ces méthodes</w:t>
      </w:r>
    </w:p>
    <w:p w:rsidR="0043274E" w:rsidRDefault="004941BC" w:rsidP="00C02CDD">
      <w:pPr>
        <w:rPr>
          <w:rFonts w:cs="Arial"/>
        </w:rPr>
      </w:pPr>
      <w:r w:rsidRPr="006815D2">
        <w:rPr>
          <w:rFonts w:cs="Arial"/>
          <w:noProof/>
          <w:sz w:val="24"/>
          <w:szCs w:val="24"/>
          <w:lang w:val="en-US"/>
        </w:rPr>
        <w:drawing>
          <wp:inline distT="0" distB="0" distL="0" distR="0">
            <wp:extent cx="6048375" cy="2057400"/>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srcRect/>
                    <a:stretch>
                      <a:fillRect/>
                    </a:stretch>
                  </pic:blipFill>
                  <pic:spPr bwMode="auto">
                    <a:xfrm>
                      <a:off x="0" y="0"/>
                      <a:ext cx="6048375" cy="2057400"/>
                    </a:xfrm>
                    <a:prstGeom prst="rect">
                      <a:avLst/>
                    </a:prstGeom>
                    <a:noFill/>
                    <a:ln w="9525">
                      <a:noFill/>
                      <a:miter lim="800000"/>
                      <a:headEnd/>
                      <a:tailEnd/>
                    </a:ln>
                  </pic:spPr>
                </pic:pic>
              </a:graphicData>
            </a:graphic>
          </wp:inline>
        </w:drawing>
      </w:r>
    </w:p>
    <w:p w:rsidR="004941BC" w:rsidRPr="006815D2" w:rsidRDefault="004941BC" w:rsidP="00C02CDD">
      <w:pPr>
        <w:rPr>
          <w:rFonts w:cs="Arial"/>
        </w:rPr>
      </w:pPr>
      <w:r w:rsidRPr="006815D2">
        <w:rPr>
          <w:rFonts w:cs="Arial"/>
        </w:rPr>
        <w:lastRenderedPageBreak/>
        <w:t xml:space="preserve">R1, R2, R3 sont trois exigences du problème SLAM. R1: l'incertitude est </w:t>
      </w:r>
      <w:r w:rsidR="006815D2" w:rsidRPr="006815D2">
        <w:rPr>
          <w:rFonts w:cs="Arial"/>
        </w:rPr>
        <w:t>bordée</w:t>
      </w:r>
      <w:r w:rsidRPr="006815D2">
        <w:rPr>
          <w:rFonts w:cs="Arial"/>
        </w:rPr>
        <w:t xml:space="preserve"> par un seuil. R2: l'espace de stockage est linéaire avec la taille de carte. R3: la mise à jour est linéaire avec la taille de carte. C'est la table de performance de l'algorithme de SLAM avec n points de repères, m </w:t>
      </w:r>
      <w:r w:rsidR="0043274E" w:rsidRPr="006815D2">
        <w:rPr>
          <w:rFonts w:cs="Arial"/>
        </w:rPr>
        <w:t>mesures</w:t>
      </w:r>
      <w:r w:rsidRPr="006815D2">
        <w:rPr>
          <w:rFonts w:cs="Arial"/>
        </w:rPr>
        <w:t>, p poses de robot, k points de repère sur une image (point d'intérêt). UDA signifie « </w:t>
      </w:r>
      <w:proofErr w:type="spellStart"/>
      <w:r w:rsidRPr="006815D2">
        <w:rPr>
          <w:rFonts w:cs="Arial"/>
        </w:rPr>
        <w:t>uncertain</w:t>
      </w:r>
      <w:proofErr w:type="spellEnd"/>
      <w:r w:rsidRPr="006815D2">
        <w:rPr>
          <w:rFonts w:cs="Arial"/>
        </w:rPr>
        <w:t xml:space="preserve"> data association ». Cette table est extraite de [13].</w:t>
      </w:r>
    </w:p>
    <w:p w:rsidR="004941BC" w:rsidRPr="006815D2" w:rsidRDefault="004941BC" w:rsidP="003B59BF">
      <w:pPr>
        <w:pStyle w:val="Heading2"/>
      </w:pPr>
      <w:r w:rsidRPr="006815D2">
        <w:t>SLAM visuel</w:t>
      </w:r>
    </w:p>
    <w:p w:rsidR="004941BC" w:rsidRPr="006815D2" w:rsidRDefault="004941BC" w:rsidP="00C02CDD">
      <w:pPr>
        <w:rPr>
          <w:rFonts w:cs="Arial"/>
        </w:rPr>
      </w:pPr>
      <w:r w:rsidRPr="006815D2">
        <w:rPr>
          <w:rFonts w:cs="Arial"/>
        </w:rPr>
        <w:t xml:space="preserve">Le robot utilise beaucoup de moyens de percevoir l'environnement tels que le laser, l'infrarouge, la caméra. La caméra n'est pas considérée comme </w:t>
      </w:r>
      <w:r w:rsidR="006815D2" w:rsidRPr="006815D2">
        <w:rPr>
          <w:rFonts w:cs="Arial"/>
        </w:rPr>
        <w:t>un</w:t>
      </w:r>
      <w:r w:rsidRPr="006815D2">
        <w:rPr>
          <w:rFonts w:cs="Arial"/>
        </w:rPr>
        <w:t xml:space="preserve"> centre des recherches de SLAM. Malgré que la caméra est compacte, bien-compris, bon marché, et ubiquitaire. Mais, il est difficile à construire une carte dans </w:t>
      </w:r>
      <w:r w:rsidR="006815D2" w:rsidRPr="006815D2">
        <w:rPr>
          <w:rFonts w:cs="Arial"/>
        </w:rPr>
        <w:t>un long</w:t>
      </w:r>
      <w:r w:rsidRPr="006815D2">
        <w:rPr>
          <w:rFonts w:cs="Arial"/>
        </w:rPr>
        <w:t xml:space="preserve"> terme en temps réel à partir de point d'intérêts extraits de l'image car la rate de données d'une caméra est beaucoup plus haute que celle de l'autre senseur. Dans les années récentes, des recherches sur SLAM visuel donnent beaucoup d'approches. Les approches </w:t>
      </w:r>
      <w:r w:rsidR="006815D2" w:rsidRPr="006815D2">
        <w:rPr>
          <w:rFonts w:cs="Arial"/>
        </w:rPr>
        <w:t>données</w:t>
      </w:r>
      <w:r w:rsidRPr="006815D2">
        <w:rPr>
          <w:rFonts w:cs="Arial"/>
        </w:rPr>
        <w:t xml:space="preserve"> sont souvent basées sur le modèle de calcul de la probabilité mentionnée avant en combinaison avec des approches de l'observation par caméra.</w:t>
      </w:r>
    </w:p>
    <w:p w:rsidR="004941BC" w:rsidRPr="006815D2" w:rsidRDefault="004941BC" w:rsidP="003B59BF">
      <w:pPr>
        <w:pStyle w:val="Heading3"/>
      </w:pPr>
      <w:r w:rsidRPr="006815D2">
        <w:t>Odométrie visuelle</w:t>
      </w:r>
    </w:p>
    <w:p w:rsidR="004941BC" w:rsidRPr="006815D2" w:rsidRDefault="004941BC" w:rsidP="00C02CDD">
      <w:pPr>
        <w:rPr>
          <w:rFonts w:cs="Arial"/>
        </w:rPr>
      </w:pPr>
      <w:r w:rsidRPr="006815D2">
        <w:rPr>
          <w:rFonts w:cs="Arial"/>
        </w:rPr>
        <w:t>C'est une méthode de localisation avec l'entrée étant une seule série des images ([20]</w:t>
      </w:r>
      <w:r w:rsidR="006815D2" w:rsidRPr="006815D2">
        <w:rPr>
          <w:rFonts w:cs="Arial"/>
        </w:rPr>
        <w:t>, [</w:t>
      </w:r>
      <w:r w:rsidRPr="006815D2">
        <w:rPr>
          <w:rFonts w:cs="Arial"/>
        </w:rPr>
        <w:t>32]</w:t>
      </w:r>
      <w:r w:rsidR="006815D2" w:rsidRPr="006815D2">
        <w:rPr>
          <w:rFonts w:cs="Arial"/>
        </w:rPr>
        <w:t>, [</w:t>
      </w:r>
      <w:r w:rsidRPr="006815D2">
        <w:rPr>
          <w:rFonts w:cs="Arial"/>
        </w:rPr>
        <w:t xml:space="preserve">33]). La base de cette méthode est de traquer des points d'intérêts. Des points d'intérêts sont faits la correspondance entre deux images et liés dans tout le processus pour construire une trajectoire de robot. Ensuite, l'estimation de motion de robot est réalisée par l'utilisation d'une architecture géométrique hypothèse-et-test. </w:t>
      </w:r>
    </w:p>
    <w:p w:rsidR="004941BC" w:rsidRPr="006815D2" w:rsidRDefault="004941BC" w:rsidP="00C02CDD">
      <w:pPr>
        <w:rPr>
          <w:rFonts w:cs="Arial"/>
        </w:rPr>
      </w:pPr>
      <w:r w:rsidRPr="006815D2">
        <w:rPr>
          <w:rFonts w:cs="Arial"/>
        </w:rPr>
        <w:t>Dans chaque image, on détecte des Harry coins [21] comme point d'intérêt. Les coins sont considéré stable avec le problème de déformation base. En contraste à traqueur de KLT [22</w:t>
      </w:r>
      <w:r w:rsidR="006815D2" w:rsidRPr="006815D2">
        <w:rPr>
          <w:rFonts w:cs="Arial"/>
        </w:rPr>
        <w:t>],</w:t>
      </w:r>
      <w:r w:rsidRPr="006815D2">
        <w:rPr>
          <w:rFonts w:cs="Arial"/>
        </w:rPr>
        <w:t xml:space="preserve"> on détecte des points d'intérêts dans tous les frames, et fait seulement la correspondance entre des points d'intérêts. Dans le processus d'estimation de motion, on peut réaliser une dans deux implémentations sur le </w:t>
      </w:r>
      <w:proofErr w:type="spellStart"/>
      <w:r w:rsidRPr="006815D2">
        <w:rPr>
          <w:rFonts w:cs="Arial"/>
        </w:rPr>
        <w:t>monocular</w:t>
      </w:r>
      <w:proofErr w:type="spellEnd"/>
      <w:r w:rsidRPr="006815D2">
        <w:rPr>
          <w:rFonts w:cs="Arial"/>
        </w:rPr>
        <w:t xml:space="preserve"> ou le stéréo. </w:t>
      </w:r>
    </w:p>
    <w:p w:rsidR="004941BC" w:rsidRPr="006815D2" w:rsidRDefault="004941BC" w:rsidP="00C02CDD">
      <w:pPr>
        <w:rPr>
          <w:rFonts w:cs="Arial"/>
        </w:rPr>
      </w:pPr>
      <w:r w:rsidRPr="006815D2">
        <w:rPr>
          <w:rFonts w:cs="Arial"/>
        </w:rPr>
        <w:t>Implémentation monoculaire</w:t>
      </w:r>
    </w:p>
    <w:p w:rsidR="004941BC" w:rsidRPr="006815D2" w:rsidRDefault="004941BC" w:rsidP="004941BC">
      <w:pPr>
        <w:numPr>
          <w:ilvl w:val="0"/>
          <w:numId w:val="3"/>
        </w:numPr>
        <w:autoSpaceDE w:val="0"/>
        <w:autoSpaceDN w:val="0"/>
        <w:adjustRightInd w:val="0"/>
        <w:spacing w:after="120" w:line="240" w:lineRule="auto"/>
        <w:ind w:left="720"/>
        <w:rPr>
          <w:rFonts w:cs="Arial"/>
          <w:szCs w:val="20"/>
        </w:rPr>
      </w:pPr>
      <w:r w:rsidRPr="006815D2">
        <w:rPr>
          <w:rFonts w:cs="Arial"/>
          <w:szCs w:val="20"/>
        </w:rPr>
        <w:t>Traquer des points d'intérêts sur certaines cadres. Estimer des poses de robot entre 3 cadres en utilisant l'algorithme « 5-points » [23] et « </w:t>
      </w:r>
      <w:proofErr w:type="spellStart"/>
      <w:r w:rsidRPr="006815D2">
        <w:rPr>
          <w:rFonts w:cs="Arial"/>
          <w:szCs w:val="20"/>
        </w:rPr>
        <w:t>preemtive</w:t>
      </w:r>
      <w:proofErr w:type="spellEnd"/>
      <w:r w:rsidRPr="006815D2">
        <w:rPr>
          <w:rFonts w:cs="Arial"/>
          <w:szCs w:val="20"/>
        </w:rPr>
        <w:t xml:space="preserve"> RANSAC » [24].</w:t>
      </w:r>
    </w:p>
    <w:p w:rsidR="004941BC" w:rsidRPr="006815D2" w:rsidRDefault="004941BC" w:rsidP="004941BC">
      <w:pPr>
        <w:numPr>
          <w:ilvl w:val="0"/>
          <w:numId w:val="3"/>
        </w:numPr>
        <w:autoSpaceDE w:val="0"/>
        <w:autoSpaceDN w:val="0"/>
        <w:adjustRightInd w:val="0"/>
        <w:spacing w:after="120" w:line="240" w:lineRule="auto"/>
        <w:ind w:left="720"/>
        <w:rPr>
          <w:rFonts w:cs="Arial"/>
          <w:szCs w:val="20"/>
        </w:rPr>
      </w:pPr>
      <w:r w:rsidRPr="006815D2">
        <w:rPr>
          <w:rFonts w:cs="Arial"/>
          <w:szCs w:val="20"/>
        </w:rPr>
        <w:t xml:space="preserve">Trianguler les points d'intérêts à points 3D en utilisant </w:t>
      </w:r>
      <w:r w:rsidR="006815D2" w:rsidRPr="006815D2">
        <w:rPr>
          <w:rFonts w:cs="Arial"/>
          <w:szCs w:val="20"/>
        </w:rPr>
        <w:t>la première et dernière</w:t>
      </w:r>
      <w:r w:rsidRPr="006815D2">
        <w:rPr>
          <w:rFonts w:cs="Arial"/>
          <w:szCs w:val="20"/>
        </w:rPr>
        <w:t xml:space="preserve"> observation de chaque traque.</w:t>
      </w:r>
    </w:p>
    <w:p w:rsidR="004941BC" w:rsidRPr="006815D2" w:rsidRDefault="004941BC" w:rsidP="004941BC">
      <w:pPr>
        <w:numPr>
          <w:ilvl w:val="0"/>
          <w:numId w:val="3"/>
        </w:numPr>
        <w:autoSpaceDE w:val="0"/>
        <w:autoSpaceDN w:val="0"/>
        <w:adjustRightInd w:val="0"/>
        <w:spacing w:after="120" w:line="240" w:lineRule="auto"/>
        <w:ind w:left="720"/>
        <w:rPr>
          <w:rFonts w:cs="Arial"/>
          <w:szCs w:val="20"/>
        </w:rPr>
      </w:pPr>
      <w:r w:rsidRPr="006815D2">
        <w:rPr>
          <w:rFonts w:cs="Arial"/>
          <w:szCs w:val="20"/>
        </w:rPr>
        <w:t>Traquer certaines images additionnelles. Calculer la pose de camera basée sur des points 3D connus en utilisant l'algorithme « 3-points » [25] et « </w:t>
      </w:r>
      <w:proofErr w:type="spellStart"/>
      <w:r w:rsidRPr="006815D2">
        <w:rPr>
          <w:rFonts w:cs="Arial"/>
          <w:szCs w:val="20"/>
        </w:rPr>
        <w:t>preemptive</w:t>
      </w:r>
      <w:proofErr w:type="spellEnd"/>
      <w:r w:rsidRPr="006815D2">
        <w:rPr>
          <w:rFonts w:cs="Arial"/>
          <w:szCs w:val="20"/>
        </w:rPr>
        <w:t xml:space="preserve"> RANSAC ».</w:t>
      </w:r>
    </w:p>
    <w:p w:rsidR="004941BC" w:rsidRPr="006815D2" w:rsidRDefault="004941BC" w:rsidP="004941BC">
      <w:pPr>
        <w:numPr>
          <w:ilvl w:val="0"/>
          <w:numId w:val="3"/>
        </w:numPr>
        <w:autoSpaceDE w:val="0"/>
        <w:autoSpaceDN w:val="0"/>
        <w:adjustRightInd w:val="0"/>
        <w:spacing w:after="120" w:line="240" w:lineRule="auto"/>
        <w:ind w:left="720"/>
        <w:rPr>
          <w:rFonts w:cs="Arial"/>
          <w:szCs w:val="20"/>
        </w:rPr>
      </w:pPr>
      <w:proofErr w:type="spellStart"/>
      <w:r w:rsidRPr="006815D2">
        <w:rPr>
          <w:rFonts w:cs="Arial"/>
          <w:szCs w:val="20"/>
        </w:rPr>
        <w:t>Re</w:t>
      </w:r>
      <w:proofErr w:type="spellEnd"/>
      <w:r w:rsidRPr="006815D2">
        <w:rPr>
          <w:rFonts w:cs="Arial"/>
          <w:szCs w:val="20"/>
        </w:rPr>
        <w:t xml:space="preserve">-trianguler des points 3D en utilisant les observations première et dernière dans </w:t>
      </w:r>
      <w:r w:rsidR="006815D2" w:rsidRPr="006815D2">
        <w:rPr>
          <w:rFonts w:cs="Arial"/>
          <w:szCs w:val="20"/>
        </w:rPr>
        <w:t>la</w:t>
      </w:r>
      <w:r w:rsidRPr="006815D2">
        <w:rPr>
          <w:rFonts w:cs="Arial"/>
          <w:szCs w:val="20"/>
        </w:rPr>
        <w:t xml:space="preserve"> traque du point. Répéter l'étape 3 sous certaines fois.</w:t>
      </w:r>
    </w:p>
    <w:p w:rsidR="004941BC" w:rsidRPr="006815D2" w:rsidRDefault="004941BC" w:rsidP="004941BC">
      <w:pPr>
        <w:numPr>
          <w:ilvl w:val="0"/>
          <w:numId w:val="3"/>
        </w:numPr>
        <w:autoSpaceDE w:val="0"/>
        <w:autoSpaceDN w:val="0"/>
        <w:adjustRightInd w:val="0"/>
        <w:spacing w:after="120" w:line="240" w:lineRule="auto"/>
        <w:ind w:left="720"/>
        <w:rPr>
          <w:rFonts w:cs="Arial"/>
          <w:szCs w:val="20"/>
        </w:rPr>
      </w:pPr>
      <w:r w:rsidRPr="006815D2">
        <w:rPr>
          <w:rFonts w:cs="Arial"/>
          <w:szCs w:val="20"/>
        </w:rPr>
        <w:t>Répéter de l'étape 1 à l'étape 4 sous certaines fois.</w:t>
      </w:r>
    </w:p>
    <w:p w:rsidR="004941BC" w:rsidRPr="006815D2" w:rsidRDefault="004941BC" w:rsidP="004941BC">
      <w:pPr>
        <w:numPr>
          <w:ilvl w:val="0"/>
          <w:numId w:val="3"/>
        </w:numPr>
        <w:autoSpaceDE w:val="0"/>
        <w:autoSpaceDN w:val="0"/>
        <w:adjustRightInd w:val="0"/>
        <w:spacing w:after="120" w:line="240" w:lineRule="auto"/>
        <w:ind w:left="720"/>
        <w:rPr>
          <w:rFonts w:cs="Arial"/>
          <w:szCs w:val="20"/>
        </w:rPr>
      </w:pPr>
      <w:r w:rsidRPr="006815D2">
        <w:rPr>
          <w:rFonts w:cs="Arial"/>
          <w:szCs w:val="20"/>
        </w:rPr>
        <w:t>Insérer la valeur de « pare-feu » et répéter de l'étape 1 sous certaines fois.</w:t>
      </w:r>
    </w:p>
    <w:p w:rsidR="004941BC" w:rsidRPr="006815D2" w:rsidRDefault="004941BC" w:rsidP="00C02CDD">
      <w:pPr>
        <w:rPr>
          <w:rFonts w:cs="Arial"/>
        </w:rPr>
      </w:pPr>
      <w:r w:rsidRPr="006815D2">
        <w:rPr>
          <w:rFonts w:cs="Arial"/>
        </w:rPr>
        <w:t>Implémentation stéréoscopique</w:t>
      </w:r>
    </w:p>
    <w:p w:rsidR="004941BC" w:rsidRPr="006815D2" w:rsidRDefault="004941BC" w:rsidP="004941BC">
      <w:pPr>
        <w:numPr>
          <w:ilvl w:val="0"/>
          <w:numId w:val="2"/>
        </w:numPr>
        <w:autoSpaceDE w:val="0"/>
        <w:autoSpaceDN w:val="0"/>
        <w:adjustRightInd w:val="0"/>
        <w:spacing w:after="120" w:line="240" w:lineRule="auto"/>
        <w:ind w:left="720"/>
        <w:rPr>
          <w:rFonts w:cs="Arial"/>
          <w:szCs w:val="20"/>
        </w:rPr>
      </w:pPr>
      <w:r w:rsidRPr="006815D2">
        <w:rPr>
          <w:rFonts w:cs="Arial"/>
          <w:szCs w:val="20"/>
        </w:rPr>
        <w:t>Faire la correspondance entre les images gauche et droites de la paire de stéréo. Trianguler des correspondances à des points 3D.</w:t>
      </w:r>
    </w:p>
    <w:p w:rsidR="004941BC" w:rsidRPr="006815D2" w:rsidRDefault="004941BC" w:rsidP="004941BC">
      <w:pPr>
        <w:numPr>
          <w:ilvl w:val="0"/>
          <w:numId w:val="2"/>
        </w:numPr>
        <w:autoSpaceDE w:val="0"/>
        <w:autoSpaceDN w:val="0"/>
        <w:adjustRightInd w:val="0"/>
        <w:spacing w:after="120" w:line="240" w:lineRule="auto"/>
        <w:ind w:left="720"/>
        <w:rPr>
          <w:rFonts w:cs="Arial"/>
          <w:szCs w:val="20"/>
        </w:rPr>
      </w:pPr>
      <w:r w:rsidRPr="006815D2">
        <w:rPr>
          <w:rFonts w:cs="Arial"/>
          <w:szCs w:val="20"/>
        </w:rPr>
        <w:t>Traquer les points sur certaines cadres. Calculer la pose en utilisant « </w:t>
      </w:r>
      <w:proofErr w:type="spellStart"/>
      <w:r w:rsidRPr="006815D2">
        <w:rPr>
          <w:rFonts w:cs="Arial"/>
          <w:szCs w:val="20"/>
        </w:rPr>
        <w:t>preemptive</w:t>
      </w:r>
      <w:proofErr w:type="spellEnd"/>
      <w:r w:rsidRPr="006815D2">
        <w:rPr>
          <w:rFonts w:cs="Arial"/>
          <w:szCs w:val="20"/>
        </w:rPr>
        <w:t xml:space="preserve"> RANSAC ». L'algorithme « 3-point » (considéré dans les images gauches) est utilisé comme un générateur des hypothèses.</w:t>
      </w:r>
    </w:p>
    <w:p w:rsidR="004941BC" w:rsidRPr="006815D2" w:rsidRDefault="004941BC" w:rsidP="004941BC">
      <w:pPr>
        <w:numPr>
          <w:ilvl w:val="0"/>
          <w:numId w:val="2"/>
        </w:numPr>
        <w:autoSpaceDE w:val="0"/>
        <w:autoSpaceDN w:val="0"/>
        <w:adjustRightInd w:val="0"/>
        <w:spacing w:after="120" w:line="240" w:lineRule="auto"/>
        <w:ind w:left="720"/>
        <w:rPr>
          <w:rFonts w:cs="Arial"/>
          <w:szCs w:val="20"/>
        </w:rPr>
      </w:pPr>
      <w:r w:rsidRPr="006815D2">
        <w:rPr>
          <w:rFonts w:cs="Arial"/>
          <w:szCs w:val="20"/>
        </w:rPr>
        <w:t>Répéter l'étape 2 en certaines fois.</w:t>
      </w:r>
    </w:p>
    <w:p w:rsidR="004941BC" w:rsidRPr="006815D2" w:rsidRDefault="004941BC" w:rsidP="004941BC">
      <w:pPr>
        <w:numPr>
          <w:ilvl w:val="0"/>
          <w:numId w:val="2"/>
        </w:numPr>
        <w:autoSpaceDE w:val="0"/>
        <w:autoSpaceDN w:val="0"/>
        <w:adjustRightInd w:val="0"/>
        <w:spacing w:after="120" w:line="240" w:lineRule="auto"/>
        <w:ind w:left="720"/>
        <w:rPr>
          <w:rFonts w:cs="Arial"/>
          <w:szCs w:val="20"/>
        </w:rPr>
      </w:pPr>
      <w:r w:rsidRPr="006815D2">
        <w:rPr>
          <w:rFonts w:cs="Arial"/>
          <w:szCs w:val="20"/>
        </w:rPr>
        <w:t>Trianguler tous les correspondances des nouveaux points d'intérêts en utilisant des observations des images gauche et droite. Répéter l'étape 2.</w:t>
      </w:r>
    </w:p>
    <w:p w:rsidR="004941BC" w:rsidRPr="006815D2" w:rsidRDefault="004941BC" w:rsidP="004941BC">
      <w:pPr>
        <w:numPr>
          <w:ilvl w:val="0"/>
          <w:numId w:val="2"/>
        </w:numPr>
        <w:autoSpaceDE w:val="0"/>
        <w:autoSpaceDN w:val="0"/>
        <w:adjustRightInd w:val="0"/>
        <w:spacing w:after="120" w:line="240" w:lineRule="auto"/>
        <w:ind w:left="720"/>
        <w:rPr>
          <w:rFonts w:cs="Arial"/>
          <w:szCs w:val="20"/>
        </w:rPr>
      </w:pPr>
      <w:proofErr w:type="spellStart"/>
      <w:r w:rsidRPr="006815D2">
        <w:rPr>
          <w:rFonts w:cs="Arial"/>
          <w:szCs w:val="20"/>
        </w:rPr>
        <w:t>Re</w:t>
      </w:r>
      <w:proofErr w:type="spellEnd"/>
      <w:r w:rsidRPr="006815D2">
        <w:rPr>
          <w:rFonts w:cs="Arial"/>
          <w:szCs w:val="20"/>
        </w:rPr>
        <w:t>-trianguler tous les points 3D pour construire un pare-feu. Répéter de l'étape 2.</w:t>
      </w:r>
    </w:p>
    <w:p w:rsidR="004941BC" w:rsidRPr="006815D2" w:rsidRDefault="004941BC" w:rsidP="00C02CDD">
      <w:pPr>
        <w:rPr>
          <w:rFonts w:cs="Arial"/>
        </w:rPr>
      </w:pPr>
      <w:r w:rsidRPr="006815D2">
        <w:rPr>
          <w:rFonts w:cs="Arial"/>
        </w:rPr>
        <w:t>On utilise le pare-feu pour restreindre l'accumulation et la propagation de l'erreur en impliquant simplement que la triangulation n'est pas réalisée si l'observation utilisée dans cette triangulation est plus loin que la valeur de pare-feu récent. On a indiqué que l'odométrie visuelle peut être comparable avec « </w:t>
      </w:r>
      <w:proofErr w:type="spellStart"/>
      <w:r w:rsidRPr="006815D2">
        <w:rPr>
          <w:rFonts w:cs="Arial"/>
        </w:rPr>
        <w:t>Differential</w:t>
      </w:r>
      <w:proofErr w:type="spellEnd"/>
      <w:r w:rsidRPr="006815D2">
        <w:rPr>
          <w:rFonts w:cs="Arial"/>
        </w:rPr>
        <w:t xml:space="preserve"> Global </w:t>
      </w:r>
      <w:proofErr w:type="spellStart"/>
      <w:r w:rsidRPr="006815D2">
        <w:rPr>
          <w:rFonts w:cs="Arial"/>
        </w:rPr>
        <w:t>Positioning</w:t>
      </w:r>
      <w:proofErr w:type="spellEnd"/>
      <w:r w:rsidRPr="006815D2">
        <w:rPr>
          <w:rFonts w:cs="Arial"/>
        </w:rPr>
        <w:t xml:space="preserve"> System (DGPS) » et « </w:t>
      </w:r>
      <w:proofErr w:type="spellStart"/>
      <w:r w:rsidRPr="006815D2">
        <w:rPr>
          <w:rFonts w:cs="Arial"/>
        </w:rPr>
        <w:t>Inertial</w:t>
      </w:r>
      <w:proofErr w:type="spellEnd"/>
      <w:r w:rsidRPr="006815D2">
        <w:rPr>
          <w:rFonts w:cs="Arial"/>
        </w:rPr>
        <w:t xml:space="preserve"> Navigation System (INS) ».</w:t>
      </w:r>
    </w:p>
    <w:p w:rsidR="004941BC" w:rsidRPr="006815D2" w:rsidRDefault="004941BC" w:rsidP="003B59BF">
      <w:pPr>
        <w:pStyle w:val="Heading3"/>
      </w:pPr>
      <w:r w:rsidRPr="006815D2">
        <w:lastRenderedPageBreak/>
        <w:t>Gamma-SLAM</w:t>
      </w:r>
    </w:p>
    <w:p w:rsidR="004941BC" w:rsidRPr="006815D2" w:rsidRDefault="004941BC" w:rsidP="00C02CDD">
      <w:pPr>
        <w:rPr>
          <w:rFonts w:cs="Arial"/>
        </w:rPr>
      </w:pPr>
      <w:r w:rsidRPr="006815D2">
        <w:rPr>
          <w:rFonts w:cs="Arial"/>
        </w:rPr>
        <w:t xml:space="preserve">On utilise l'odométrie visuelle et un filtreur de particule </w:t>
      </w:r>
      <w:proofErr w:type="spellStart"/>
      <w:r w:rsidRPr="006815D2">
        <w:rPr>
          <w:rFonts w:cs="Arial"/>
        </w:rPr>
        <w:t>Raoblackwellized</w:t>
      </w:r>
      <w:proofErr w:type="spellEnd"/>
      <w:r w:rsidRPr="006815D2">
        <w:rPr>
          <w:rFonts w:cs="Arial"/>
        </w:rPr>
        <w:t xml:space="preserve">. On utilise une distribution gamma pour représente les hauteurs des objets de l’environnement. Donc, cet algorithme s’appelle Gamma-SLAM [26]. On maintient une distribution </w:t>
      </w:r>
      <w:proofErr w:type="gramStart"/>
      <w:r w:rsidRPr="006815D2">
        <w:rPr>
          <w:rFonts w:cs="Arial"/>
        </w:rPr>
        <w:t>postérieur</w:t>
      </w:r>
      <w:proofErr w:type="gramEnd"/>
      <w:r w:rsidRPr="006815D2">
        <w:rPr>
          <w:rFonts w:cs="Arial"/>
        </w:rPr>
        <w:t xml:space="preserve"> sur la variance de hauteur dans chaque cellule. Certains problèmes SLAM visuel utilisent </w:t>
      </w:r>
      <w:proofErr w:type="gramStart"/>
      <w:r w:rsidRPr="006815D2">
        <w:rPr>
          <w:rFonts w:cs="Arial"/>
        </w:rPr>
        <w:t>le</w:t>
      </w:r>
      <w:proofErr w:type="gramEnd"/>
      <w:r w:rsidRPr="006815D2">
        <w:rPr>
          <w:rFonts w:cs="Arial"/>
        </w:rPr>
        <w:t xml:space="preserve"> technique de stéréo [27]. La plupart des algorithmes de SLAM visuel en base de stéréo aujourd’hui sont basés des repères.</w:t>
      </w:r>
    </w:p>
    <w:p w:rsidR="004941BC" w:rsidRPr="006815D2" w:rsidRDefault="004941BC" w:rsidP="00C02CDD">
      <w:pPr>
        <w:rPr>
          <w:rFonts w:cs="Arial"/>
        </w:rPr>
      </w:pPr>
      <w:r w:rsidRPr="006815D2">
        <w:rPr>
          <w:rFonts w:cs="Arial"/>
        </w:rPr>
        <w:t>On peut représenter la carte par une grille. Chaque cellule représente une pose de robot. Dans cet algorithme, on peut considérer une carte comme une grille de la probabilité conditionnelle qui confirme la correction de la carte.</w:t>
      </w:r>
    </w:p>
    <w:p w:rsidR="004941BC" w:rsidRPr="006815D2" w:rsidRDefault="006815D2" w:rsidP="00C02CDD">
      <w:pPr>
        <w:rPr>
          <w:rFonts w:cs="Arial"/>
        </w:rPr>
      </w:pPr>
      <w:r w:rsidRPr="006815D2">
        <w:rPr>
          <w:rFonts w:cs="Arial"/>
        </w:rPr>
        <w:t>Cet</w:t>
      </w:r>
      <w:r w:rsidR="004941BC" w:rsidRPr="006815D2">
        <w:rPr>
          <w:rFonts w:cs="Arial"/>
        </w:rPr>
        <w:t xml:space="preserve"> algorithme utilise gamma distribution pour calculer la vraisemblance valeur de l’hauteur des objets dans l’environnement. En comparant avec l’algorithme qui utilise seulement Odométrie Visuelle, le résultat obtenu est moins bon que par utiliser </w:t>
      </w:r>
      <w:proofErr w:type="spellStart"/>
      <w:r w:rsidR="004941BC" w:rsidRPr="006815D2">
        <w:rPr>
          <w:rFonts w:cs="Arial"/>
        </w:rPr>
        <w:t>gammaSLAM</w:t>
      </w:r>
      <w:proofErr w:type="spellEnd"/>
      <w:r w:rsidR="004941BC" w:rsidRPr="006815D2">
        <w:rPr>
          <w:rFonts w:cs="Arial"/>
        </w:rPr>
        <w:t xml:space="preserve">. Une construction d’une carte avec l’hauteur des objets est </w:t>
      </w:r>
      <w:r w:rsidRPr="006815D2">
        <w:rPr>
          <w:rFonts w:cs="Arial"/>
        </w:rPr>
        <w:t>bonne</w:t>
      </w:r>
      <w:r w:rsidR="004941BC" w:rsidRPr="006815D2">
        <w:rPr>
          <w:rFonts w:cs="Arial"/>
        </w:rPr>
        <w:t xml:space="preserve"> pour la planification et la navigation de robot dans l’environnement non-structuré.</w:t>
      </w:r>
    </w:p>
    <w:p w:rsidR="004941BC" w:rsidRPr="006815D2" w:rsidRDefault="004941BC" w:rsidP="003B59BF">
      <w:pPr>
        <w:pStyle w:val="Heading3"/>
      </w:pPr>
      <w:r w:rsidRPr="006815D2">
        <w:t>Mini SLAM</w:t>
      </w:r>
    </w:p>
    <w:p w:rsidR="004941BC" w:rsidRPr="006815D2" w:rsidRDefault="004941BC" w:rsidP="00C02CDD">
      <w:pPr>
        <w:rPr>
          <w:rFonts w:cs="Arial"/>
        </w:rPr>
      </w:pPr>
      <w:r w:rsidRPr="006815D2">
        <w:rPr>
          <w:rFonts w:cs="Arial"/>
        </w:rPr>
        <w:t xml:space="preserve">On a introduit une approche pour un problème de SLAM dans un environnement large avec des exigences de perception et computation minimale [28]. Cette approche basée sur une représentation d’un problème de SLAM par un graphe des poses de robot et des relations entre eux. Pour estimer la covariance pour des liens dans le graphe, </w:t>
      </w:r>
      <w:proofErr w:type="spellStart"/>
      <w:r w:rsidRPr="006815D2">
        <w:rPr>
          <w:rFonts w:cs="Arial"/>
        </w:rPr>
        <w:t>miniSLAM</w:t>
      </w:r>
      <w:proofErr w:type="spellEnd"/>
      <w:r w:rsidRPr="006815D2">
        <w:rPr>
          <w:rFonts w:cs="Arial"/>
        </w:rPr>
        <w:t xml:space="preserve"> est introduit. </w:t>
      </w:r>
    </w:p>
    <w:p w:rsidR="004941BC" w:rsidRPr="006815D2" w:rsidRDefault="004941BC" w:rsidP="00C02CDD">
      <w:pPr>
        <w:rPr>
          <w:rFonts w:cs="Arial"/>
        </w:rPr>
      </w:pPr>
      <w:r w:rsidRPr="006815D2">
        <w:rPr>
          <w:rFonts w:cs="Arial"/>
        </w:rPr>
        <w:t xml:space="preserve">Une carte de problème SLAM est présentée par un graphe. Chaque nœud présente une cadre correspondance une pose de robot et l'estimation de cette pose. L’arc représente une relation entre deux cadres. Cette relation se compose de 2 relations: la similarité visuelle et la similarité </w:t>
      </w:r>
      <w:proofErr w:type="spellStart"/>
      <w:r w:rsidRPr="006815D2">
        <w:rPr>
          <w:rFonts w:cs="Arial"/>
        </w:rPr>
        <w:t>odométrique</w:t>
      </w:r>
      <w:proofErr w:type="spellEnd"/>
      <w:r w:rsidRPr="006815D2">
        <w:rPr>
          <w:rFonts w:cs="Arial"/>
        </w:rPr>
        <w:t xml:space="preserve">. La sortie est un vecteur d’estimation du maximum de vraisemblance pour </w:t>
      </w:r>
      <w:r w:rsidR="006815D2" w:rsidRPr="006815D2">
        <w:rPr>
          <w:rFonts w:cs="Arial"/>
        </w:rPr>
        <w:t>toutes</w:t>
      </w:r>
      <w:r w:rsidRPr="006815D2">
        <w:rPr>
          <w:rFonts w:cs="Arial"/>
        </w:rPr>
        <w:t xml:space="preserve"> les poses de cadres.</w:t>
      </w:r>
      <w:r w:rsidRPr="006815D2">
        <w:rPr>
          <w:rFonts w:cs="Arial"/>
        </w:rPr>
        <w:br/>
        <w:t xml:space="preserve">Différence avec l’autre SLAM: </w:t>
      </w:r>
      <w:r w:rsidRPr="006815D2">
        <w:rPr>
          <w:rFonts w:cs="Arial"/>
        </w:rPr>
        <w:br/>
        <w:t xml:space="preserve">N’utilise pas d’estimation de position des points de repères relatifs. Donc, il est facile à l’appliquer à un environnement </w:t>
      </w:r>
      <w:proofErr w:type="gramStart"/>
      <w:r w:rsidRPr="006815D2">
        <w:rPr>
          <w:rFonts w:cs="Arial"/>
        </w:rPr>
        <w:t>grande</w:t>
      </w:r>
      <w:proofErr w:type="gramEnd"/>
      <w:r w:rsidRPr="006815D2">
        <w:rPr>
          <w:rFonts w:cs="Arial"/>
        </w:rPr>
        <w:t xml:space="preserve">. Il utilise une estimation des différences entre des points de repères entre des images séquentielles et l’incertitude de cette estimation. Des différences considères sont des relations visuelles et des relations </w:t>
      </w:r>
      <w:proofErr w:type="spellStart"/>
      <w:r w:rsidRPr="006815D2">
        <w:rPr>
          <w:rFonts w:cs="Arial"/>
        </w:rPr>
        <w:t>odométriques</w:t>
      </w:r>
      <w:proofErr w:type="spellEnd"/>
      <w:r w:rsidRPr="006815D2">
        <w:rPr>
          <w:rFonts w:cs="Arial"/>
        </w:rPr>
        <w:t>. Il utilise l’algorithme « </w:t>
      </w:r>
      <w:proofErr w:type="spellStart"/>
      <w:r w:rsidRPr="006815D2">
        <w:rPr>
          <w:rFonts w:cs="Arial"/>
        </w:rPr>
        <w:t>Multilevel</w:t>
      </w:r>
      <w:proofErr w:type="spellEnd"/>
      <w:r w:rsidRPr="006815D2">
        <w:rPr>
          <w:rFonts w:cs="Arial"/>
        </w:rPr>
        <w:t xml:space="preserve"> Relaxation » pour l’estimation du maximum de vraisemblance. </w:t>
      </w:r>
    </w:p>
    <w:p w:rsidR="004941BC" w:rsidRPr="006815D2" w:rsidRDefault="004941BC" w:rsidP="00E56663">
      <w:pPr>
        <w:rPr>
          <w:rFonts w:cs="Arial"/>
        </w:rPr>
      </w:pPr>
      <w:r w:rsidRPr="006815D2">
        <w:rPr>
          <w:rFonts w:cs="Arial"/>
        </w:rPr>
        <w:t xml:space="preserve">Les auteurs ont réussi avec </w:t>
      </w:r>
      <w:proofErr w:type="spellStart"/>
      <w:r w:rsidRPr="006815D2">
        <w:rPr>
          <w:rFonts w:cs="Arial"/>
        </w:rPr>
        <w:t>miniSLAM</w:t>
      </w:r>
      <w:proofErr w:type="spellEnd"/>
      <w:r w:rsidRPr="006815D2">
        <w:rPr>
          <w:rFonts w:cs="Arial"/>
        </w:rPr>
        <w:t xml:space="preserve"> dans </w:t>
      </w:r>
      <w:proofErr w:type="gramStart"/>
      <w:r w:rsidRPr="006815D2">
        <w:rPr>
          <w:rFonts w:cs="Arial"/>
        </w:rPr>
        <w:t>un</w:t>
      </w:r>
      <w:proofErr w:type="gramEnd"/>
      <w:r w:rsidRPr="006815D2">
        <w:rPr>
          <w:rFonts w:cs="Arial"/>
        </w:rPr>
        <w:t xml:space="preserve"> pratique avec des images omni-</w:t>
      </w:r>
      <w:proofErr w:type="spellStart"/>
      <w:r w:rsidRPr="006815D2">
        <w:rPr>
          <w:rFonts w:cs="Arial"/>
        </w:rPr>
        <w:t>dimentionnelles</w:t>
      </w:r>
      <w:proofErr w:type="spellEnd"/>
      <w:r w:rsidRPr="006815D2">
        <w:rPr>
          <w:rFonts w:cs="Arial"/>
        </w:rPr>
        <w:t>.</w:t>
      </w:r>
      <w:r w:rsidRPr="006815D2">
        <w:rPr>
          <w:rFonts w:cs="Arial"/>
        </w:rPr>
        <w:br/>
        <w:t>C’est un point attentif. Parce qu’il y a une différence entre le changement de le nombre de similaires d’image omni-</w:t>
      </w:r>
      <w:proofErr w:type="spellStart"/>
      <w:r w:rsidRPr="006815D2">
        <w:rPr>
          <w:rFonts w:cs="Arial"/>
        </w:rPr>
        <w:t>dimentionnelle</w:t>
      </w:r>
      <w:proofErr w:type="spellEnd"/>
      <w:r w:rsidRPr="006815D2">
        <w:rPr>
          <w:rFonts w:cs="Arial"/>
        </w:rPr>
        <w:t xml:space="preserve"> et celui d’image non omni-</w:t>
      </w:r>
      <w:proofErr w:type="spellStart"/>
      <w:r w:rsidRPr="006815D2">
        <w:rPr>
          <w:rFonts w:cs="Arial"/>
        </w:rPr>
        <w:t>dimentionnelle</w:t>
      </w:r>
      <w:proofErr w:type="spellEnd"/>
      <w:r w:rsidRPr="006815D2">
        <w:rPr>
          <w:rFonts w:cs="Arial"/>
        </w:rPr>
        <w:t xml:space="preserve">. Donc, je pense que l’on ne peut pas appliquer ce calcul pour le robot ayant </w:t>
      </w:r>
      <w:proofErr w:type="gramStart"/>
      <w:r w:rsidRPr="006815D2">
        <w:rPr>
          <w:rFonts w:cs="Arial"/>
        </w:rPr>
        <w:t>un</w:t>
      </w:r>
      <w:proofErr w:type="gramEnd"/>
      <w:r w:rsidRPr="006815D2">
        <w:rPr>
          <w:rFonts w:cs="Arial"/>
        </w:rPr>
        <w:t xml:space="preserve"> caméra non omni-</w:t>
      </w:r>
      <w:proofErr w:type="spellStart"/>
      <w:r w:rsidRPr="006815D2">
        <w:rPr>
          <w:rFonts w:cs="Arial"/>
        </w:rPr>
        <w:t>dimmentionnelle</w:t>
      </w:r>
      <w:proofErr w:type="spellEnd"/>
      <w:r w:rsidRPr="006815D2">
        <w:rPr>
          <w:rFonts w:cs="Arial"/>
        </w:rPr>
        <w:t xml:space="preserve"> avec un  champ de vue petit.</w:t>
      </w:r>
    </w:p>
    <w:p w:rsidR="004941BC" w:rsidRPr="006815D2" w:rsidRDefault="004941BC" w:rsidP="003B59BF">
      <w:pPr>
        <w:pStyle w:val="Heading3"/>
      </w:pPr>
      <w:proofErr w:type="gramStart"/>
      <w:r w:rsidRPr="006815D2">
        <w:t>σSLAM</w:t>
      </w:r>
      <w:proofErr w:type="gramEnd"/>
      <w:r w:rsidRPr="006815D2">
        <w:t xml:space="preserve"> </w:t>
      </w:r>
    </w:p>
    <w:p w:rsidR="004941BC" w:rsidRPr="006815D2" w:rsidRDefault="004941BC" w:rsidP="00C02CDD">
      <w:pPr>
        <w:rPr>
          <w:rFonts w:cs="Arial"/>
        </w:rPr>
      </w:pPr>
      <w:r w:rsidRPr="006815D2">
        <w:rPr>
          <w:rFonts w:cs="Arial"/>
        </w:rPr>
        <w:t xml:space="preserve"> </w:t>
      </w:r>
      <w:proofErr w:type="gramStart"/>
      <w:r w:rsidRPr="006815D2">
        <w:rPr>
          <w:rFonts w:cs="Arial"/>
        </w:rPr>
        <w:t>σSLAM</w:t>
      </w:r>
      <w:proofErr w:type="gramEnd"/>
      <w:r w:rsidRPr="006815D2">
        <w:rPr>
          <w:rFonts w:cs="Arial"/>
        </w:rPr>
        <w:t>, σ signifie stéréo, utilise une estimation stéréoscopique pour estimer la position de repère [29]. Et une estimation de motion est conduite par un flux optique clairsemé. On distingue des repères par « </w:t>
      </w:r>
      <w:proofErr w:type="spellStart"/>
      <w:r w:rsidRPr="006815D2">
        <w:rPr>
          <w:rFonts w:cs="Arial"/>
        </w:rPr>
        <w:t>Scale</w:t>
      </w:r>
      <w:proofErr w:type="spellEnd"/>
      <w:r w:rsidRPr="006815D2">
        <w:rPr>
          <w:rFonts w:cs="Arial"/>
        </w:rPr>
        <w:t xml:space="preserve"> Invariant </w:t>
      </w:r>
      <w:proofErr w:type="spellStart"/>
      <w:r w:rsidRPr="006815D2">
        <w:rPr>
          <w:rFonts w:cs="Arial"/>
        </w:rPr>
        <w:t>Feature</w:t>
      </w:r>
      <w:proofErr w:type="spellEnd"/>
      <w:r w:rsidRPr="006815D2">
        <w:rPr>
          <w:rFonts w:cs="Arial"/>
        </w:rPr>
        <w:t xml:space="preserve"> </w:t>
      </w:r>
      <w:proofErr w:type="spellStart"/>
      <w:r w:rsidRPr="006815D2">
        <w:rPr>
          <w:rFonts w:cs="Arial"/>
        </w:rPr>
        <w:t>Transform</w:t>
      </w:r>
      <w:proofErr w:type="spellEnd"/>
      <w:r w:rsidRPr="006815D2">
        <w:rPr>
          <w:rFonts w:cs="Arial"/>
        </w:rPr>
        <w:t xml:space="preserve"> » (SIFT). Cela est différent avec des approches courantes qui </w:t>
      </w:r>
      <w:r w:rsidR="006815D2" w:rsidRPr="006815D2">
        <w:rPr>
          <w:rFonts w:cs="Arial"/>
        </w:rPr>
        <w:t>utilisent</w:t>
      </w:r>
      <w:r w:rsidRPr="006815D2">
        <w:rPr>
          <w:rFonts w:cs="Arial"/>
        </w:rPr>
        <w:t xml:space="preserve"> une odométrie mécanique pour estimer la position de robot et </w:t>
      </w:r>
      <w:r w:rsidR="006815D2" w:rsidRPr="006815D2">
        <w:rPr>
          <w:rFonts w:cs="Arial"/>
        </w:rPr>
        <w:t>un</w:t>
      </w:r>
      <w:r w:rsidRPr="006815D2">
        <w:rPr>
          <w:rFonts w:cs="Arial"/>
        </w:rPr>
        <w:t xml:space="preserve"> scan par laser pour distinguer des repères.</w:t>
      </w:r>
    </w:p>
    <w:p w:rsidR="004941BC" w:rsidRPr="006815D2" w:rsidRDefault="004941BC" w:rsidP="00C02CDD">
      <w:pPr>
        <w:rPr>
          <w:rFonts w:cs="Arial"/>
        </w:rPr>
      </w:pPr>
      <w:r w:rsidRPr="006815D2">
        <w:rPr>
          <w:rFonts w:cs="Arial"/>
        </w:rPr>
        <w:t>Cet algorithme a proposé une « </w:t>
      </w:r>
      <w:proofErr w:type="spellStart"/>
      <w:r w:rsidRPr="006815D2">
        <w:rPr>
          <w:rFonts w:cs="Arial"/>
        </w:rPr>
        <w:t>proposal</w:t>
      </w:r>
      <w:proofErr w:type="spellEnd"/>
      <w:r w:rsidRPr="006815D2">
        <w:rPr>
          <w:rFonts w:cs="Arial"/>
        </w:rPr>
        <w:t xml:space="preserve"> distribution » dans l’approche de « </w:t>
      </w:r>
      <w:proofErr w:type="spellStart"/>
      <w:r w:rsidRPr="006815D2">
        <w:rPr>
          <w:rFonts w:cs="Arial"/>
        </w:rPr>
        <w:t>RaoBlackwellized</w:t>
      </w:r>
      <w:proofErr w:type="spellEnd"/>
      <w:r w:rsidRPr="006815D2">
        <w:rPr>
          <w:rFonts w:cs="Arial"/>
        </w:rPr>
        <w:t xml:space="preserve"> </w:t>
      </w:r>
      <w:proofErr w:type="spellStart"/>
      <w:r w:rsidRPr="006815D2">
        <w:rPr>
          <w:rFonts w:cs="Arial"/>
        </w:rPr>
        <w:t>Particle</w:t>
      </w:r>
      <w:proofErr w:type="spellEnd"/>
      <w:r w:rsidRPr="006815D2">
        <w:rPr>
          <w:rFonts w:cs="Arial"/>
        </w:rPr>
        <w:t xml:space="preserve"> </w:t>
      </w:r>
      <w:proofErr w:type="spellStart"/>
      <w:r w:rsidRPr="006815D2">
        <w:rPr>
          <w:rFonts w:cs="Arial"/>
        </w:rPr>
        <w:t>Filter</w:t>
      </w:r>
      <w:proofErr w:type="spellEnd"/>
      <w:r w:rsidRPr="006815D2">
        <w:rPr>
          <w:rFonts w:cs="Arial"/>
        </w:rPr>
        <w:t> » (RBPF). C'est une mixture entre le modèle de motion et une distribution</w:t>
      </w:r>
      <w:r w:rsidRPr="006815D2">
        <w:rPr>
          <w:rFonts w:cs="Arial"/>
        </w:rPr>
        <w:br/>
        <w:t xml:space="preserve">On a conduit une carte dense des 3D </w:t>
      </w:r>
      <w:proofErr w:type="spellStart"/>
      <w:r w:rsidRPr="006815D2">
        <w:rPr>
          <w:rFonts w:cs="Arial"/>
        </w:rPr>
        <w:t>landmarks</w:t>
      </w:r>
      <w:proofErr w:type="spellEnd"/>
      <w:r w:rsidRPr="006815D2">
        <w:rPr>
          <w:rFonts w:cs="Arial"/>
        </w:rPr>
        <w:t xml:space="preserve"> identifié par SIFT. L’invariance et la nouvelle « </w:t>
      </w:r>
      <w:proofErr w:type="spellStart"/>
      <w:r w:rsidRPr="006815D2">
        <w:rPr>
          <w:rFonts w:cs="Arial"/>
        </w:rPr>
        <w:t>proposal</w:t>
      </w:r>
      <w:proofErr w:type="spellEnd"/>
      <w:r w:rsidRPr="006815D2">
        <w:rPr>
          <w:rFonts w:cs="Arial"/>
        </w:rPr>
        <w:t xml:space="preserve"> distribution » améliorent le problème de fermer un cycle large (« </w:t>
      </w:r>
      <w:proofErr w:type="spellStart"/>
      <w:r w:rsidRPr="006815D2">
        <w:rPr>
          <w:rFonts w:cs="Arial"/>
        </w:rPr>
        <w:t>closing</w:t>
      </w:r>
      <w:proofErr w:type="spellEnd"/>
      <w:r w:rsidRPr="006815D2">
        <w:rPr>
          <w:rFonts w:cs="Arial"/>
        </w:rPr>
        <w:t xml:space="preserve"> large </w:t>
      </w:r>
      <w:proofErr w:type="spellStart"/>
      <w:r w:rsidRPr="006815D2">
        <w:rPr>
          <w:rFonts w:cs="Arial"/>
        </w:rPr>
        <w:t>loop</w:t>
      </w:r>
      <w:proofErr w:type="spellEnd"/>
      <w:r w:rsidRPr="006815D2">
        <w:rPr>
          <w:rFonts w:cs="Arial"/>
        </w:rPr>
        <w:t xml:space="preserve"> »). </w:t>
      </w:r>
      <w:r w:rsidRPr="006815D2">
        <w:rPr>
          <w:rFonts w:cs="Arial"/>
        </w:rPr>
        <w:br/>
        <w:t>On a indique que cet algorithme est pour un environnement avec la lumière haute (beaucoup de fenêtre en glass). On a indique que l’on peut produire une grille 2D d’occupation. Cette grille est bien pour la planification et la navigation de robot. Une observation est un ensemble des correspondances entre les points de repères de la vue courante et les points de repères stockés dans la carte de robot.</w:t>
      </w:r>
    </w:p>
    <w:p w:rsidR="004941BC" w:rsidRPr="006815D2" w:rsidRDefault="004941BC" w:rsidP="003B59BF">
      <w:pPr>
        <w:pStyle w:val="Heading3"/>
      </w:pPr>
      <w:proofErr w:type="spellStart"/>
      <w:r w:rsidRPr="006815D2">
        <w:t>MonoSLAM</w:t>
      </w:r>
      <w:proofErr w:type="spellEnd"/>
    </w:p>
    <w:p w:rsidR="004941BC" w:rsidRPr="006815D2" w:rsidRDefault="004941BC" w:rsidP="003D65E8">
      <w:pPr>
        <w:rPr>
          <w:rFonts w:cs="Arial"/>
        </w:rPr>
      </w:pPr>
      <w:r w:rsidRPr="006815D2">
        <w:rPr>
          <w:rFonts w:cs="Arial"/>
        </w:rPr>
        <w:t xml:space="preserve">C'est une méthode pour une seule camera incontrôlée. Créer une carte en ligne clairsemée et persistent. C'est à dire d'analyser une séquence des images pour produire une reconstruction de trajectoire de robot et structure de la scène observée. Mais cette méthode est bien pour une séquence courte de l'image. L'auteur concentre à faire la localisation comme un travail principal. La carte est construite mais c'est clairsemé et optimisée dans </w:t>
      </w:r>
      <w:r w:rsidR="006815D2" w:rsidRPr="006815D2">
        <w:rPr>
          <w:rFonts w:cs="Arial"/>
        </w:rPr>
        <w:t>le</w:t>
      </w:r>
      <w:r w:rsidRPr="006815D2">
        <w:rPr>
          <w:rFonts w:cs="Arial"/>
        </w:rPr>
        <w:t xml:space="preserve"> processus de localisation.</w:t>
      </w:r>
    </w:p>
    <w:p w:rsidR="004941BC" w:rsidRPr="006815D2" w:rsidRDefault="004941BC" w:rsidP="003D65E8">
      <w:pPr>
        <w:rPr>
          <w:rFonts w:cs="Arial"/>
        </w:rPr>
      </w:pPr>
      <w:r w:rsidRPr="006815D2">
        <w:rPr>
          <w:rFonts w:cs="Arial"/>
        </w:rPr>
        <w:lastRenderedPageBreak/>
        <w:t xml:space="preserve">Cette méthode représente le monde sur une carte 3D probabiliste [34]. Carte représente l'estimation courante de l'état de caméra et les points d'intérêts et encore l'incertitude de cette estimation. La carte est </w:t>
      </w:r>
      <w:r w:rsidR="006815D2" w:rsidRPr="006815D2">
        <w:rPr>
          <w:rFonts w:cs="Arial"/>
        </w:rPr>
        <w:t>initialisée</w:t>
      </w:r>
      <w:r w:rsidRPr="006815D2">
        <w:rPr>
          <w:rFonts w:cs="Arial"/>
        </w:rPr>
        <w:t xml:space="preserve"> au début et mise à jour par la méthode EKF à chaque fois de la motion de robot et son observation. </w:t>
      </w:r>
    </w:p>
    <w:p w:rsidR="004941BC" w:rsidRPr="006815D2" w:rsidRDefault="004941BC" w:rsidP="003D65E8">
      <w:pPr>
        <w:rPr>
          <w:rFonts w:cs="Arial"/>
        </w:rPr>
      </w:pPr>
      <w:r w:rsidRPr="006815D2">
        <w:rPr>
          <w:rFonts w:cs="Arial"/>
        </w:rPr>
        <w:t xml:space="preserve">On a choisi des larges </w:t>
      </w:r>
      <w:r w:rsidR="0024386A">
        <w:rPr>
          <w:rFonts w:cs="Arial"/>
        </w:rPr>
        <w:t xml:space="preserve">zones </w:t>
      </w:r>
      <w:r w:rsidRPr="006815D2">
        <w:rPr>
          <w:rFonts w:cs="Arial"/>
        </w:rPr>
        <w:t xml:space="preserve">de l'image comme les points de </w:t>
      </w:r>
      <w:r w:rsidR="00BC38E5" w:rsidRPr="006815D2">
        <w:rPr>
          <w:rFonts w:cs="Arial"/>
        </w:rPr>
        <w:t>repères naturels</w:t>
      </w:r>
      <w:r w:rsidRPr="006815D2">
        <w:rPr>
          <w:rFonts w:cs="Arial"/>
        </w:rPr>
        <w:t xml:space="preserve"> ([35]</w:t>
      </w:r>
      <w:r w:rsidR="00BC38E5" w:rsidRPr="006815D2">
        <w:rPr>
          <w:rFonts w:cs="Arial"/>
        </w:rPr>
        <w:t>, [</w:t>
      </w:r>
      <w:r w:rsidRPr="006815D2">
        <w:rPr>
          <w:rFonts w:cs="Arial"/>
        </w:rPr>
        <w:t>36]). On détecte les patchs par utilisation une technique mentionné dans [22]. Dans l'initialisation de SLAM, le robot ne connait rien dans l'environnement. Mais, dans ce cas, on aide le robot par ajouter une petite information sur l'environnement. C'est souvent 4 points de repères avec leurs positions.</w:t>
      </w:r>
    </w:p>
    <w:p w:rsidR="004941BC" w:rsidRPr="006815D2" w:rsidRDefault="004941BC" w:rsidP="00326E1B">
      <w:pPr>
        <w:rPr>
          <w:rFonts w:cs="Arial"/>
        </w:rPr>
      </w:pPr>
      <w:r w:rsidRPr="006815D2">
        <w:rPr>
          <w:rFonts w:cs="Arial"/>
        </w:rPr>
        <w:t xml:space="preserve">On considère que la caméra se déplace avec une vitesse de motion et motion angulaire constant. On cherche des </w:t>
      </w:r>
      <w:r w:rsidR="0024386A">
        <w:rPr>
          <w:rFonts w:cs="Arial"/>
        </w:rPr>
        <w:t>zone</w:t>
      </w:r>
      <w:r w:rsidRPr="006815D2">
        <w:rPr>
          <w:rFonts w:cs="Arial"/>
        </w:rPr>
        <w:t xml:space="preserve">s </w:t>
      </w:r>
      <w:proofErr w:type="spellStart"/>
      <w:r w:rsidRPr="006815D2">
        <w:rPr>
          <w:rFonts w:cs="Arial"/>
        </w:rPr>
        <w:t>template</w:t>
      </w:r>
      <w:proofErr w:type="spellEnd"/>
      <w:r w:rsidRPr="006815D2">
        <w:rPr>
          <w:rFonts w:cs="Arial"/>
        </w:rPr>
        <w:t xml:space="preserve"> pour l'estimation de position de l'image [37] en utilisant les faits de correspondance. Pour augmenter la vitesse de cherche, on calcule une prédiction la position de point d'intérêt et l'incertitude de cette prédiction.</w:t>
      </w:r>
    </w:p>
    <w:p w:rsidR="004941BC" w:rsidRPr="006815D2" w:rsidRDefault="004941BC" w:rsidP="00326E1B">
      <w:pPr>
        <w:rPr>
          <w:rFonts w:cs="Arial"/>
        </w:rPr>
      </w:pPr>
      <w:r w:rsidRPr="006815D2">
        <w:rPr>
          <w:rFonts w:cs="Arial"/>
        </w:rPr>
        <w:t xml:space="preserve">D'après l'identification et la mesure première de point d'intérêt, on crée une ligne 3D sur </w:t>
      </w:r>
      <w:r w:rsidR="00E5365B" w:rsidRPr="006815D2">
        <w:rPr>
          <w:rFonts w:cs="Arial"/>
        </w:rPr>
        <w:t>la</w:t>
      </w:r>
      <w:r w:rsidRPr="006815D2">
        <w:rPr>
          <w:rFonts w:cs="Arial"/>
        </w:rPr>
        <w:t xml:space="preserve"> carte sur laquelle est le point d'intérêt. C'est une ligne à partir de la position estimée vers la direction d'observation de point d'intérêts. Un ensemble d'hypothèses de point d'intérêts est distribué sur cette ligne. En suite, on calcule une approximation </w:t>
      </w:r>
      <w:r w:rsidR="0096243D" w:rsidRPr="006815D2">
        <w:rPr>
          <w:rFonts w:cs="Arial"/>
        </w:rPr>
        <w:t>du</w:t>
      </w:r>
      <w:r w:rsidRPr="006815D2">
        <w:rPr>
          <w:rFonts w:cs="Arial"/>
        </w:rPr>
        <w:t xml:space="preserve"> profond de ce point d'intérêt. En fin, on construire ce point d'intérêt en forme plein avec une représentation Gaussienne. </w:t>
      </w:r>
    </w:p>
    <w:p w:rsidR="004941BC" w:rsidRPr="006815D2" w:rsidRDefault="004941BC" w:rsidP="00326E1B">
      <w:pPr>
        <w:rPr>
          <w:rFonts w:cs="Arial"/>
        </w:rPr>
      </w:pPr>
      <w:r w:rsidRPr="006815D2">
        <w:rPr>
          <w:rFonts w:cs="Arial"/>
        </w:rPr>
        <w:t xml:space="preserve">Gestion de carte est de gérer le nombre de points d'intérêts et déterminer quand on peut ajouter un nouveau point d'intérêt ou supprimer un point d'intérêt de la carte. On essaie de maintenir le nombre de point d'intérêts « visible » est proche une valeur prédéterminée. La visibilité de point d'intérêt est </w:t>
      </w:r>
      <w:r w:rsidR="0096243D" w:rsidRPr="006815D2">
        <w:rPr>
          <w:rFonts w:cs="Arial"/>
        </w:rPr>
        <w:t>estimée</w:t>
      </w:r>
      <w:r w:rsidRPr="006815D2">
        <w:rPr>
          <w:rFonts w:cs="Arial"/>
        </w:rPr>
        <w:t xml:space="preserve"> par la distance relative de caméra et ce point, et la position de caméra au temps de l'initialisation de ce point. Le point d'intérêt doit être dans l'image et la caméra doit se placer pas trop loin. </w:t>
      </w:r>
    </w:p>
    <w:p w:rsidR="004941BC" w:rsidRPr="006815D2" w:rsidRDefault="004941BC" w:rsidP="00326E1B">
      <w:pPr>
        <w:rPr>
          <w:rFonts w:cs="Arial"/>
        </w:rPr>
      </w:pPr>
      <w:r w:rsidRPr="006815D2">
        <w:rPr>
          <w:rFonts w:cs="Arial"/>
        </w:rPr>
        <w:t xml:space="preserve">Un point d'intérêt est ajouté si le nombre de point d'intérêts « visible » est plus petit qu'un </w:t>
      </w:r>
      <w:r w:rsidR="0096243D" w:rsidRPr="006815D2">
        <w:rPr>
          <w:rFonts w:cs="Arial"/>
        </w:rPr>
        <w:t>seuil. Un</w:t>
      </w:r>
      <w:r w:rsidRPr="006815D2">
        <w:rPr>
          <w:rFonts w:cs="Arial"/>
        </w:rPr>
        <w:t xml:space="preserve"> point d'intérêt est supprimé si le nombre d'essai </w:t>
      </w:r>
      <w:proofErr w:type="spellStart"/>
      <w:r w:rsidRPr="006815D2">
        <w:rPr>
          <w:rFonts w:cs="Arial"/>
        </w:rPr>
        <w:t>failure</w:t>
      </w:r>
      <w:proofErr w:type="spellEnd"/>
      <w:r w:rsidRPr="006815D2">
        <w:rPr>
          <w:rFonts w:cs="Arial"/>
        </w:rPr>
        <w:t xml:space="preserve"> de le détecter et le faire correspondance est plus petit qu'un nombre prédéterminé. L'orientation de chaque point d'intérêt est estimée comme la mention dans [38].</w:t>
      </w:r>
    </w:p>
    <w:p w:rsidR="004941BC" w:rsidRPr="006815D2" w:rsidRDefault="004941BC" w:rsidP="00326E1B">
      <w:pPr>
        <w:rPr>
          <w:rFonts w:cs="Arial"/>
        </w:rPr>
      </w:pPr>
      <w:r w:rsidRPr="006815D2">
        <w:rPr>
          <w:rFonts w:cs="Arial"/>
        </w:rPr>
        <w:t>Table de comparaison entre l'</w:t>
      </w:r>
      <w:r w:rsidR="0096243D" w:rsidRPr="006815D2">
        <w:rPr>
          <w:rFonts w:cs="Arial"/>
        </w:rPr>
        <w:t>odométrie</w:t>
      </w:r>
      <w:r w:rsidRPr="006815D2">
        <w:rPr>
          <w:rFonts w:cs="Arial"/>
        </w:rPr>
        <w:t xml:space="preserve"> visuelle et </w:t>
      </w:r>
      <w:proofErr w:type="spellStart"/>
      <w:r w:rsidRPr="006815D2">
        <w:rPr>
          <w:rFonts w:cs="Arial"/>
        </w:rPr>
        <w:t>monoSLAM</w:t>
      </w:r>
      <w:proofErr w:type="spellEnd"/>
    </w:p>
    <w:tbl>
      <w:tblPr>
        <w:tblW w:w="0" w:type="auto"/>
        <w:tblInd w:w="55" w:type="dxa"/>
        <w:tblLayout w:type="fixed"/>
        <w:tblCellMar>
          <w:top w:w="55" w:type="dxa"/>
          <w:left w:w="55" w:type="dxa"/>
          <w:bottom w:w="55" w:type="dxa"/>
          <w:right w:w="55" w:type="dxa"/>
        </w:tblCellMar>
        <w:tblLook w:val="0000"/>
      </w:tblPr>
      <w:tblGrid>
        <w:gridCol w:w="2568"/>
        <w:gridCol w:w="3301"/>
        <w:gridCol w:w="4103"/>
      </w:tblGrid>
      <w:tr w:rsidR="004941BC" w:rsidRPr="006815D2">
        <w:tc>
          <w:tcPr>
            <w:tcW w:w="2568" w:type="dxa"/>
            <w:tcBorders>
              <w:top w:val="single" w:sz="2" w:space="0" w:color="000000"/>
              <w:left w:val="single" w:sz="2" w:space="0" w:color="000000"/>
              <w:bottom w:val="single" w:sz="2" w:space="0" w:color="000000"/>
              <w:right w:val="nil"/>
            </w:tcBorders>
          </w:tcPr>
          <w:p w:rsidR="004941BC" w:rsidRPr="006815D2" w:rsidRDefault="004941BC" w:rsidP="004941BC">
            <w:pPr>
              <w:autoSpaceDE w:val="0"/>
              <w:autoSpaceDN w:val="0"/>
              <w:adjustRightInd w:val="0"/>
              <w:spacing w:after="120" w:line="240" w:lineRule="auto"/>
              <w:rPr>
                <w:rFonts w:cs="Arial"/>
                <w:szCs w:val="20"/>
              </w:rPr>
            </w:pPr>
          </w:p>
        </w:tc>
        <w:tc>
          <w:tcPr>
            <w:tcW w:w="3301" w:type="dxa"/>
            <w:tcBorders>
              <w:top w:val="single" w:sz="2" w:space="0" w:color="000000"/>
              <w:left w:val="single" w:sz="2" w:space="0" w:color="000000"/>
              <w:bottom w:val="single" w:sz="2" w:space="0" w:color="000000"/>
              <w:right w:val="nil"/>
            </w:tcBorders>
          </w:tcPr>
          <w:p w:rsidR="004941BC" w:rsidRPr="001C1498" w:rsidRDefault="004941BC" w:rsidP="004941BC">
            <w:pPr>
              <w:autoSpaceDE w:val="0"/>
              <w:autoSpaceDN w:val="0"/>
              <w:adjustRightInd w:val="0"/>
              <w:spacing w:after="120" w:line="240" w:lineRule="auto"/>
              <w:rPr>
                <w:rFonts w:cs="Arial"/>
                <w:b/>
                <w:szCs w:val="20"/>
              </w:rPr>
            </w:pPr>
            <w:r w:rsidRPr="001C1498">
              <w:rPr>
                <w:rFonts w:cs="Arial"/>
                <w:b/>
                <w:szCs w:val="20"/>
              </w:rPr>
              <w:t>Odométrie Visuelle</w:t>
            </w:r>
          </w:p>
        </w:tc>
        <w:tc>
          <w:tcPr>
            <w:tcW w:w="4103" w:type="dxa"/>
            <w:tcBorders>
              <w:top w:val="single" w:sz="2" w:space="0" w:color="000000"/>
              <w:left w:val="single" w:sz="2" w:space="0" w:color="000000"/>
              <w:bottom w:val="single" w:sz="2" w:space="0" w:color="000000"/>
              <w:right w:val="single" w:sz="2" w:space="0" w:color="000000"/>
            </w:tcBorders>
          </w:tcPr>
          <w:p w:rsidR="004941BC" w:rsidRPr="001C1498" w:rsidRDefault="004941BC" w:rsidP="004941BC">
            <w:pPr>
              <w:autoSpaceDE w:val="0"/>
              <w:autoSpaceDN w:val="0"/>
              <w:adjustRightInd w:val="0"/>
              <w:spacing w:after="120" w:line="240" w:lineRule="auto"/>
              <w:rPr>
                <w:rFonts w:cs="Arial"/>
                <w:b/>
                <w:szCs w:val="20"/>
              </w:rPr>
            </w:pPr>
            <w:proofErr w:type="spellStart"/>
            <w:r w:rsidRPr="001C1498">
              <w:rPr>
                <w:rFonts w:cs="Arial"/>
                <w:b/>
                <w:szCs w:val="20"/>
              </w:rPr>
              <w:t>MonoSLAM</w:t>
            </w:r>
            <w:proofErr w:type="spellEnd"/>
          </w:p>
        </w:tc>
      </w:tr>
      <w:tr w:rsidR="004941BC" w:rsidRPr="006815D2">
        <w:tc>
          <w:tcPr>
            <w:tcW w:w="2568" w:type="dxa"/>
            <w:tcBorders>
              <w:top w:val="nil"/>
              <w:left w:val="single" w:sz="2" w:space="0" w:color="000000"/>
              <w:bottom w:val="single" w:sz="2" w:space="0" w:color="000000"/>
              <w:right w:val="nil"/>
            </w:tcBorders>
          </w:tcPr>
          <w:p w:rsidR="004941BC" w:rsidRPr="001C1498" w:rsidRDefault="004941BC" w:rsidP="004941BC">
            <w:pPr>
              <w:autoSpaceDE w:val="0"/>
              <w:autoSpaceDN w:val="0"/>
              <w:adjustRightInd w:val="0"/>
              <w:spacing w:after="120" w:line="240" w:lineRule="auto"/>
              <w:rPr>
                <w:rFonts w:cs="Arial"/>
                <w:b/>
                <w:szCs w:val="20"/>
              </w:rPr>
            </w:pPr>
            <w:r w:rsidRPr="001C1498">
              <w:rPr>
                <w:rFonts w:cs="Arial"/>
                <w:b/>
                <w:szCs w:val="20"/>
              </w:rPr>
              <w:t>Modèle de vision</w:t>
            </w:r>
          </w:p>
        </w:tc>
        <w:tc>
          <w:tcPr>
            <w:tcW w:w="3301" w:type="dxa"/>
            <w:tcBorders>
              <w:top w:val="nil"/>
              <w:left w:val="single" w:sz="2" w:space="0" w:color="000000"/>
              <w:bottom w:val="single" w:sz="2" w:space="0" w:color="000000"/>
              <w:right w:val="nil"/>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Stéréoscopique, Monoculaire</w:t>
            </w:r>
          </w:p>
        </w:tc>
        <w:tc>
          <w:tcPr>
            <w:tcW w:w="4103" w:type="dxa"/>
            <w:tcBorders>
              <w:top w:val="nil"/>
              <w:left w:val="single" w:sz="2" w:space="0" w:color="000000"/>
              <w:bottom w:val="single" w:sz="2" w:space="0" w:color="000000"/>
              <w:right w:val="single" w:sz="2" w:space="0" w:color="000000"/>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Monoculaire</w:t>
            </w:r>
          </w:p>
        </w:tc>
      </w:tr>
      <w:tr w:rsidR="004941BC" w:rsidRPr="006815D2">
        <w:tc>
          <w:tcPr>
            <w:tcW w:w="2568" w:type="dxa"/>
            <w:tcBorders>
              <w:top w:val="nil"/>
              <w:left w:val="single" w:sz="2" w:space="0" w:color="000000"/>
              <w:bottom w:val="single" w:sz="2" w:space="0" w:color="000000"/>
              <w:right w:val="nil"/>
            </w:tcBorders>
          </w:tcPr>
          <w:p w:rsidR="004941BC" w:rsidRPr="001C1498" w:rsidRDefault="004941BC" w:rsidP="004941BC">
            <w:pPr>
              <w:autoSpaceDE w:val="0"/>
              <w:autoSpaceDN w:val="0"/>
              <w:adjustRightInd w:val="0"/>
              <w:spacing w:after="120" w:line="240" w:lineRule="auto"/>
              <w:rPr>
                <w:rFonts w:cs="Arial"/>
                <w:b/>
                <w:szCs w:val="20"/>
              </w:rPr>
            </w:pPr>
            <w:r w:rsidRPr="001C1498">
              <w:rPr>
                <w:rFonts w:cs="Arial"/>
                <w:b/>
                <w:szCs w:val="20"/>
              </w:rPr>
              <w:t>Faire la correspondance</w:t>
            </w:r>
          </w:p>
        </w:tc>
        <w:tc>
          <w:tcPr>
            <w:tcW w:w="3301" w:type="dxa"/>
            <w:tcBorders>
              <w:top w:val="nil"/>
              <w:left w:val="single" w:sz="2" w:space="0" w:color="000000"/>
              <w:bottom w:val="single" w:sz="2" w:space="0" w:color="000000"/>
              <w:right w:val="nil"/>
            </w:tcBorders>
          </w:tcPr>
          <w:p w:rsidR="004941BC" w:rsidRPr="006815D2" w:rsidRDefault="0024386A" w:rsidP="004941BC">
            <w:pPr>
              <w:autoSpaceDE w:val="0"/>
              <w:autoSpaceDN w:val="0"/>
              <w:adjustRightInd w:val="0"/>
              <w:spacing w:after="120" w:line="240" w:lineRule="auto"/>
              <w:rPr>
                <w:rFonts w:cs="Arial"/>
                <w:szCs w:val="20"/>
              </w:rPr>
            </w:pPr>
            <w:r w:rsidRPr="006815D2">
              <w:rPr>
                <w:rFonts w:cs="Arial"/>
                <w:szCs w:val="20"/>
              </w:rPr>
              <w:t>Tous les points</w:t>
            </w:r>
            <w:r w:rsidR="004941BC" w:rsidRPr="006815D2">
              <w:rPr>
                <w:rFonts w:cs="Arial"/>
                <w:szCs w:val="20"/>
              </w:rPr>
              <w:t xml:space="preserve"> d'intérêt</w:t>
            </w:r>
          </w:p>
        </w:tc>
        <w:tc>
          <w:tcPr>
            <w:tcW w:w="4103" w:type="dxa"/>
            <w:tcBorders>
              <w:top w:val="nil"/>
              <w:left w:val="single" w:sz="2" w:space="0" w:color="000000"/>
              <w:bottom w:val="single" w:sz="2" w:space="0" w:color="000000"/>
              <w:right w:val="single" w:sz="2" w:space="0" w:color="000000"/>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Gestion de point d'intérêt sous une gestion de carte</w:t>
            </w:r>
          </w:p>
        </w:tc>
      </w:tr>
      <w:tr w:rsidR="004941BC" w:rsidRPr="006815D2">
        <w:tc>
          <w:tcPr>
            <w:tcW w:w="2568" w:type="dxa"/>
            <w:tcBorders>
              <w:top w:val="nil"/>
              <w:left w:val="single" w:sz="2" w:space="0" w:color="000000"/>
              <w:bottom w:val="single" w:sz="2" w:space="0" w:color="000000"/>
              <w:right w:val="nil"/>
            </w:tcBorders>
          </w:tcPr>
          <w:p w:rsidR="004941BC" w:rsidRPr="001C1498" w:rsidRDefault="004941BC" w:rsidP="004941BC">
            <w:pPr>
              <w:autoSpaceDE w:val="0"/>
              <w:autoSpaceDN w:val="0"/>
              <w:adjustRightInd w:val="0"/>
              <w:spacing w:after="120" w:line="240" w:lineRule="auto"/>
              <w:rPr>
                <w:rFonts w:cs="Arial"/>
                <w:b/>
                <w:szCs w:val="20"/>
              </w:rPr>
            </w:pPr>
            <w:r w:rsidRPr="001C1498">
              <w:rPr>
                <w:rFonts w:cs="Arial"/>
                <w:b/>
                <w:szCs w:val="20"/>
              </w:rPr>
              <w:t>Application</w:t>
            </w:r>
          </w:p>
        </w:tc>
        <w:tc>
          <w:tcPr>
            <w:tcW w:w="3301" w:type="dxa"/>
            <w:tcBorders>
              <w:top w:val="nil"/>
              <w:left w:val="single" w:sz="2" w:space="0" w:color="000000"/>
              <w:bottom w:val="single" w:sz="2" w:space="0" w:color="000000"/>
              <w:right w:val="nil"/>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 xml:space="preserve"> σSLAM, Gamma SLAM</w:t>
            </w:r>
          </w:p>
        </w:tc>
        <w:tc>
          <w:tcPr>
            <w:tcW w:w="4103" w:type="dxa"/>
            <w:tcBorders>
              <w:top w:val="nil"/>
              <w:left w:val="single" w:sz="2" w:space="0" w:color="000000"/>
              <w:bottom w:val="single" w:sz="2" w:space="0" w:color="000000"/>
              <w:right w:val="single" w:sz="2" w:space="0" w:color="000000"/>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 xml:space="preserve">Seulement dans </w:t>
            </w:r>
            <w:proofErr w:type="spellStart"/>
            <w:r w:rsidRPr="006815D2">
              <w:rPr>
                <w:rFonts w:cs="Arial"/>
                <w:szCs w:val="20"/>
              </w:rPr>
              <w:t>monoSLAM</w:t>
            </w:r>
            <w:proofErr w:type="spellEnd"/>
            <w:r w:rsidRPr="006815D2">
              <w:rPr>
                <w:rFonts w:cs="Arial"/>
                <w:szCs w:val="20"/>
              </w:rPr>
              <w:t>, open source</w:t>
            </w:r>
          </w:p>
        </w:tc>
      </w:tr>
      <w:tr w:rsidR="004941BC" w:rsidRPr="006815D2">
        <w:tc>
          <w:tcPr>
            <w:tcW w:w="2568" w:type="dxa"/>
            <w:tcBorders>
              <w:top w:val="nil"/>
              <w:left w:val="single" w:sz="2" w:space="0" w:color="000000"/>
              <w:bottom w:val="single" w:sz="2" w:space="0" w:color="000000"/>
              <w:right w:val="nil"/>
            </w:tcBorders>
          </w:tcPr>
          <w:p w:rsidR="004941BC" w:rsidRPr="001C1498" w:rsidRDefault="004941BC" w:rsidP="004941BC">
            <w:pPr>
              <w:autoSpaceDE w:val="0"/>
              <w:autoSpaceDN w:val="0"/>
              <w:adjustRightInd w:val="0"/>
              <w:spacing w:after="120" w:line="240" w:lineRule="auto"/>
              <w:rPr>
                <w:rFonts w:cs="Arial"/>
                <w:b/>
                <w:szCs w:val="20"/>
              </w:rPr>
            </w:pPr>
            <w:r w:rsidRPr="001C1498">
              <w:rPr>
                <w:rFonts w:cs="Arial"/>
                <w:b/>
                <w:szCs w:val="20"/>
              </w:rPr>
              <w:t>Point d'intérêt</w:t>
            </w:r>
          </w:p>
        </w:tc>
        <w:tc>
          <w:tcPr>
            <w:tcW w:w="3301" w:type="dxa"/>
            <w:tcBorders>
              <w:top w:val="nil"/>
              <w:left w:val="single" w:sz="2" w:space="0" w:color="000000"/>
              <w:bottom w:val="single" w:sz="2" w:space="0" w:color="000000"/>
              <w:right w:val="nil"/>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Coin Harry</w:t>
            </w:r>
          </w:p>
        </w:tc>
        <w:tc>
          <w:tcPr>
            <w:tcW w:w="4103" w:type="dxa"/>
            <w:tcBorders>
              <w:top w:val="nil"/>
              <w:left w:val="single" w:sz="2" w:space="0" w:color="000000"/>
              <w:bottom w:val="single" w:sz="2" w:space="0" w:color="000000"/>
              <w:right w:val="single" w:sz="2" w:space="0" w:color="000000"/>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Large rapiécer de l'image (11x11)</w:t>
            </w:r>
          </w:p>
        </w:tc>
      </w:tr>
    </w:tbl>
    <w:p w:rsidR="004941BC" w:rsidRPr="006815D2" w:rsidRDefault="004941BC" w:rsidP="004941BC">
      <w:pPr>
        <w:autoSpaceDE w:val="0"/>
        <w:autoSpaceDN w:val="0"/>
        <w:adjustRightInd w:val="0"/>
        <w:spacing w:after="120" w:line="240" w:lineRule="auto"/>
        <w:rPr>
          <w:rFonts w:cs="Arial"/>
          <w:b/>
          <w:bCs/>
          <w:szCs w:val="20"/>
        </w:rPr>
      </w:pPr>
      <w:r w:rsidRPr="006815D2">
        <w:rPr>
          <w:rFonts w:cs="Arial"/>
          <w:b/>
          <w:bCs/>
          <w:szCs w:val="20"/>
        </w:rPr>
        <w:t>Table de comparaison entre 5 approches de SLAM visuel.</w:t>
      </w:r>
    </w:p>
    <w:tbl>
      <w:tblPr>
        <w:tblW w:w="0" w:type="auto"/>
        <w:tblInd w:w="55" w:type="dxa"/>
        <w:tblLayout w:type="fixed"/>
        <w:tblCellMar>
          <w:top w:w="55" w:type="dxa"/>
          <w:left w:w="55" w:type="dxa"/>
          <w:bottom w:w="55" w:type="dxa"/>
          <w:right w:w="55" w:type="dxa"/>
        </w:tblCellMar>
        <w:tblLook w:val="0000"/>
      </w:tblPr>
      <w:tblGrid>
        <w:gridCol w:w="1994"/>
        <w:gridCol w:w="1994"/>
        <w:gridCol w:w="1995"/>
        <w:gridCol w:w="1994"/>
        <w:gridCol w:w="1995"/>
      </w:tblGrid>
      <w:tr w:rsidR="004941BC" w:rsidRPr="006815D2">
        <w:tc>
          <w:tcPr>
            <w:tcW w:w="1994" w:type="dxa"/>
            <w:tcBorders>
              <w:top w:val="single" w:sz="2" w:space="0" w:color="000000"/>
              <w:left w:val="single" w:sz="2" w:space="0" w:color="000000"/>
              <w:bottom w:val="single" w:sz="2" w:space="0" w:color="000000"/>
              <w:right w:val="nil"/>
            </w:tcBorders>
          </w:tcPr>
          <w:p w:rsidR="004941BC" w:rsidRPr="006815D2" w:rsidRDefault="004941BC" w:rsidP="004941BC">
            <w:pPr>
              <w:autoSpaceDE w:val="0"/>
              <w:autoSpaceDN w:val="0"/>
              <w:adjustRightInd w:val="0"/>
              <w:spacing w:after="120" w:line="240" w:lineRule="auto"/>
              <w:rPr>
                <w:rFonts w:cs="Arial"/>
                <w:szCs w:val="20"/>
              </w:rPr>
            </w:pPr>
          </w:p>
        </w:tc>
        <w:tc>
          <w:tcPr>
            <w:tcW w:w="1994" w:type="dxa"/>
            <w:tcBorders>
              <w:top w:val="single" w:sz="2" w:space="0" w:color="000000"/>
              <w:left w:val="single" w:sz="2" w:space="0" w:color="000000"/>
              <w:bottom w:val="single" w:sz="2" w:space="0" w:color="000000"/>
              <w:right w:val="nil"/>
            </w:tcBorders>
          </w:tcPr>
          <w:p w:rsidR="004941BC" w:rsidRPr="0024386A" w:rsidRDefault="004941BC" w:rsidP="004941BC">
            <w:pPr>
              <w:autoSpaceDE w:val="0"/>
              <w:autoSpaceDN w:val="0"/>
              <w:adjustRightInd w:val="0"/>
              <w:spacing w:after="120" w:line="240" w:lineRule="auto"/>
              <w:rPr>
                <w:rFonts w:cs="Arial"/>
                <w:b/>
                <w:szCs w:val="20"/>
              </w:rPr>
            </w:pPr>
            <w:proofErr w:type="spellStart"/>
            <w:r w:rsidRPr="0024386A">
              <w:rPr>
                <w:rFonts w:cs="Arial"/>
                <w:b/>
                <w:szCs w:val="20"/>
              </w:rPr>
              <w:t>MiniSLAM</w:t>
            </w:r>
            <w:proofErr w:type="spellEnd"/>
          </w:p>
        </w:tc>
        <w:tc>
          <w:tcPr>
            <w:tcW w:w="1995" w:type="dxa"/>
            <w:tcBorders>
              <w:top w:val="single" w:sz="2" w:space="0" w:color="000000"/>
              <w:left w:val="single" w:sz="2" w:space="0" w:color="000000"/>
              <w:bottom w:val="single" w:sz="2" w:space="0" w:color="000000"/>
              <w:right w:val="nil"/>
            </w:tcBorders>
          </w:tcPr>
          <w:p w:rsidR="004941BC" w:rsidRPr="0024386A" w:rsidRDefault="004941BC" w:rsidP="004941BC">
            <w:pPr>
              <w:autoSpaceDE w:val="0"/>
              <w:autoSpaceDN w:val="0"/>
              <w:adjustRightInd w:val="0"/>
              <w:spacing w:after="120" w:line="240" w:lineRule="auto"/>
              <w:rPr>
                <w:rFonts w:cs="Arial"/>
                <w:b/>
                <w:szCs w:val="20"/>
              </w:rPr>
            </w:pPr>
            <w:r w:rsidRPr="0024386A">
              <w:rPr>
                <w:rFonts w:cs="Arial"/>
                <w:b/>
                <w:szCs w:val="20"/>
              </w:rPr>
              <w:t>σSLAM</w:t>
            </w:r>
          </w:p>
        </w:tc>
        <w:tc>
          <w:tcPr>
            <w:tcW w:w="1994" w:type="dxa"/>
            <w:tcBorders>
              <w:top w:val="single" w:sz="2" w:space="0" w:color="000000"/>
              <w:left w:val="single" w:sz="2" w:space="0" w:color="000000"/>
              <w:bottom w:val="single" w:sz="2" w:space="0" w:color="000000"/>
              <w:right w:val="nil"/>
            </w:tcBorders>
          </w:tcPr>
          <w:p w:rsidR="004941BC" w:rsidRPr="0024386A" w:rsidRDefault="004941BC" w:rsidP="004941BC">
            <w:pPr>
              <w:autoSpaceDE w:val="0"/>
              <w:autoSpaceDN w:val="0"/>
              <w:adjustRightInd w:val="0"/>
              <w:spacing w:after="120" w:line="240" w:lineRule="auto"/>
              <w:rPr>
                <w:rFonts w:cs="Arial"/>
                <w:b/>
                <w:szCs w:val="20"/>
              </w:rPr>
            </w:pPr>
            <w:proofErr w:type="spellStart"/>
            <w:r w:rsidRPr="0024386A">
              <w:rPr>
                <w:rFonts w:cs="Arial"/>
                <w:b/>
                <w:szCs w:val="20"/>
              </w:rPr>
              <w:t>GammaSLAM</w:t>
            </w:r>
            <w:proofErr w:type="spellEnd"/>
          </w:p>
        </w:tc>
        <w:tc>
          <w:tcPr>
            <w:tcW w:w="1995" w:type="dxa"/>
            <w:tcBorders>
              <w:top w:val="single" w:sz="2" w:space="0" w:color="000000"/>
              <w:left w:val="single" w:sz="2" w:space="0" w:color="000000"/>
              <w:bottom w:val="single" w:sz="2" w:space="0" w:color="000000"/>
              <w:right w:val="single" w:sz="2" w:space="0" w:color="000000"/>
            </w:tcBorders>
          </w:tcPr>
          <w:p w:rsidR="004941BC" w:rsidRPr="0024386A" w:rsidRDefault="004941BC" w:rsidP="004941BC">
            <w:pPr>
              <w:autoSpaceDE w:val="0"/>
              <w:autoSpaceDN w:val="0"/>
              <w:adjustRightInd w:val="0"/>
              <w:spacing w:after="120" w:line="240" w:lineRule="auto"/>
              <w:rPr>
                <w:rFonts w:cs="Arial"/>
                <w:b/>
                <w:szCs w:val="20"/>
              </w:rPr>
            </w:pPr>
            <w:proofErr w:type="spellStart"/>
            <w:r w:rsidRPr="0024386A">
              <w:rPr>
                <w:rFonts w:cs="Arial"/>
                <w:b/>
                <w:szCs w:val="20"/>
              </w:rPr>
              <w:t>MonoSLAM</w:t>
            </w:r>
            <w:proofErr w:type="spellEnd"/>
          </w:p>
        </w:tc>
      </w:tr>
      <w:tr w:rsidR="004941BC" w:rsidRPr="006815D2">
        <w:tc>
          <w:tcPr>
            <w:tcW w:w="1994" w:type="dxa"/>
            <w:tcBorders>
              <w:top w:val="nil"/>
              <w:left w:val="single" w:sz="2" w:space="0" w:color="000000"/>
              <w:bottom w:val="single" w:sz="2" w:space="0" w:color="000000"/>
              <w:right w:val="nil"/>
            </w:tcBorders>
          </w:tcPr>
          <w:p w:rsidR="004941BC" w:rsidRPr="0024386A" w:rsidRDefault="004941BC" w:rsidP="004941BC">
            <w:pPr>
              <w:autoSpaceDE w:val="0"/>
              <w:autoSpaceDN w:val="0"/>
              <w:adjustRightInd w:val="0"/>
              <w:spacing w:after="120" w:line="240" w:lineRule="auto"/>
              <w:rPr>
                <w:rFonts w:cs="Arial"/>
                <w:b/>
                <w:szCs w:val="20"/>
              </w:rPr>
            </w:pPr>
            <w:r w:rsidRPr="0024386A">
              <w:rPr>
                <w:rFonts w:cs="Arial"/>
                <w:b/>
                <w:szCs w:val="20"/>
              </w:rPr>
              <w:t>Modèle de calcul</w:t>
            </w:r>
          </w:p>
        </w:tc>
        <w:tc>
          <w:tcPr>
            <w:tcW w:w="1994" w:type="dxa"/>
            <w:tcBorders>
              <w:top w:val="nil"/>
              <w:left w:val="single" w:sz="2" w:space="0" w:color="000000"/>
              <w:bottom w:val="single" w:sz="2" w:space="0" w:color="000000"/>
              <w:right w:val="nil"/>
            </w:tcBorders>
          </w:tcPr>
          <w:p w:rsidR="004941BC" w:rsidRPr="006815D2" w:rsidRDefault="004941BC" w:rsidP="004941BC">
            <w:pPr>
              <w:autoSpaceDE w:val="0"/>
              <w:autoSpaceDN w:val="0"/>
              <w:adjustRightInd w:val="0"/>
              <w:spacing w:after="120" w:line="240" w:lineRule="auto"/>
              <w:rPr>
                <w:rFonts w:cs="Arial"/>
                <w:szCs w:val="20"/>
              </w:rPr>
            </w:pPr>
            <w:proofErr w:type="spellStart"/>
            <w:r w:rsidRPr="006815D2">
              <w:rPr>
                <w:rFonts w:cs="Arial"/>
                <w:szCs w:val="20"/>
              </w:rPr>
              <w:t>Multilevel</w:t>
            </w:r>
            <w:proofErr w:type="spellEnd"/>
            <w:r w:rsidRPr="006815D2">
              <w:rPr>
                <w:rFonts w:cs="Arial"/>
                <w:szCs w:val="20"/>
              </w:rPr>
              <w:t xml:space="preserve"> Relaxation </w:t>
            </w:r>
          </w:p>
        </w:tc>
        <w:tc>
          <w:tcPr>
            <w:tcW w:w="1995" w:type="dxa"/>
            <w:tcBorders>
              <w:top w:val="nil"/>
              <w:left w:val="single" w:sz="2" w:space="0" w:color="000000"/>
              <w:bottom w:val="single" w:sz="2" w:space="0" w:color="000000"/>
              <w:right w:val="nil"/>
            </w:tcBorders>
          </w:tcPr>
          <w:p w:rsidR="004941BC" w:rsidRPr="006815D2" w:rsidRDefault="004941BC" w:rsidP="004941BC">
            <w:pPr>
              <w:autoSpaceDE w:val="0"/>
              <w:autoSpaceDN w:val="0"/>
              <w:adjustRightInd w:val="0"/>
              <w:spacing w:after="120" w:line="240" w:lineRule="auto"/>
              <w:rPr>
                <w:rFonts w:cs="Arial"/>
                <w:szCs w:val="20"/>
              </w:rPr>
            </w:pPr>
            <w:proofErr w:type="spellStart"/>
            <w:r w:rsidRPr="006815D2">
              <w:rPr>
                <w:rFonts w:cs="Arial"/>
                <w:szCs w:val="20"/>
              </w:rPr>
              <w:t>RaoBlackwellized</w:t>
            </w:r>
            <w:proofErr w:type="spellEnd"/>
            <w:r w:rsidRPr="006815D2">
              <w:rPr>
                <w:rFonts w:cs="Arial"/>
                <w:szCs w:val="20"/>
              </w:rPr>
              <w:t xml:space="preserve"> </w:t>
            </w:r>
            <w:proofErr w:type="spellStart"/>
            <w:r w:rsidRPr="006815D2">
              <w:rPr>
                <w:rFonts w:cs="Arial"/>
                <w:szCs w:val="20"/>
              </w:rPr>
              <w:t>Particle</w:t>
            </w:r>
            <w:proofErr w:type="spellEnd"/>
            <w:r w:rsidRPr="006815D2">
              <w:rPr>
                <w:rFonts w:cs="Arial"/>
                <w:szCs w:val="20"/>
              </w:rPr>
              <w:t xml:space="preserve"> </w:t>
            </w:r>
            <w:proofErr w:type="spellStart"/>
            <w:r w:rsidRPr="006815D2">
              <w:rPr>
                <w:rFonts w:cs="Arial"/>
                <w:szCs w:val="20"/>
              </w:rPr>
              <w:t>Filter</w:t>
            </w:r>
            <w:proofErr w:type="spellEnd"/>
          </w:p>
        </w:tc>
        <w:tc>
          <w:tcPr>
            <w:tcW w:w="1994" w:type="dxa"/>
            <w:tcBorders>
              <w:top w:val="nil"/>
              <w:left w:val="single" w:sz="2" w:space="0" w:color="000000"/>
              <w:bottom w:val="single" w:sz="2" w:space="0" w:color="000000"/>
              <w:right w:val="nil"/>
            </w:tcBorders>
          </w:tcPr>
          <w:p w:rsidR="004941BC" w:rsidRPr="006815D2" w:rsidRDefault="004941BC" w:rsidP="004941BC">
            <w:pPr>
              <w:autoSpaceDE w:val="0"/>
              <w:autoSpaceDN w:val="0"/>
              <w:adjustRightInd w:val="0"/>
              <w:spacing w:after="120" w:line="240" w:lineRule="auto"/>
              <w:rPr>
                <w:rFonts w:cs="Arial"/>
                <w:szCs w:val="20"/>
              </w:rPr>
            </w:pPr>
            <w:proofErr w:type="spellStart"/>
            <w:r w:rsidRPr="006815D2">
              <w:rPr>
                <w:rFonts w:cs="Arial"/>
                <w:szCs w:val="20"/>
              </w:rPr>
              <w:t>RaoBlackwellized</w:t>
            </w:r>
            <w:proofErr w:type="spellEnd"/>
            <w:r w:rsidRPr="006815D2">
              <w:rPr>
                <w:rFonts w:cs="Arial"/>
                <w:szCs w:val="20"/>
              </w:rPr>
              <w:t xml:space="preserve"> </w:t>
            </w:r>
            <w:proofErr w:type="spellStart"/>
            <w:r w:rsidRPr="006815D2">
              <w:rPr>
                <w:rFonts w:cs="Arial"/>
                <w:szCs w:val="20"/>
              </w:rPr>
              <w:t>Particle</w:t>
            </w:r>
            <w:proofErr w:type="spellEnd"/>
            <w:r w:rsidRPr="006815D2">
              <w:rPr>
                <w:rFonts w:cs="Arial"/>
                <w:szCs w:val="20"/>
              </w:rPr>
              <w:t xml:space="preserve"> </w:t>
            </w:r>
            <w:proofErr w:type="spellStart"/>
            <w:r w:rsidRPr="006815D2">
              <w:rPr>
                <w:rFonts w:cs="Arial"/>
                <w:szCs w:val="20"/>
              </w:rPr>
              <w:t>Filter</w:t>
            </w:r>
            <w:proofErr w:type="spellEnd"/>
          </w:p>
        </w:tc>
        <w:tc>
          <w:tcPr>
            <w:tcW w:w="1995" w:type="dxa"/>
            <w:tcBorders>
              <w:top w:val="nil"/>
              <w:left w:val="single" w:sz="2" w:space="0" w:color="000000"/>
              <w:bottom w:val="single" w:sz="2" w:space="0" w:color="000000"/>
              <w:right w:val="single" w:sz="2" w:space="0" w:color="000000"/>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EKF</w:t>
            </w:r>
          </w:p>
        </w:tc>
      </w:tr>
      <w:tr w:rsidR="004941BC" w:rsidRPr="006815D2">
        <w:tc>
          <w:tcPr>
            <w:tcW w:w="1994" w:type="dxa"/>
            <w:tcBorders>
              <w:top w:val="nil"/>
              <w:left w:val="single" w:sz="2" w:space="0" w:color="000000"/>
              <w:bottom w:val="single" w:sz="2" w:space="0" w:color="000000"/>
              <w:right w:val="nil"/>
            </w:tcBorders>
          </w:tcPr>
          <w:p w:rsidR="004941BC" w:rsidRPr="0024386A" w:rsidRDefault="004941BC" w:rsidP="004941BC">
            <w:pPr>
              <w:autoSpaceDE w:val="0"/>
              <w:autoSpaceDN w:val="0"/>
              <w:adjustRightInd w:val="0"/>
              <w:spacing w:after="120" w:line="240" w:lineRule="auto"/>
              <w:rPr>
                <w:rFonts w:cs="Arial"/>
                <w:b/>
                <w:szCs w:val="20"/>
              </w:rPr>
            </w:pPr>
            <w:r w:rsidRPr="0024386A">
              <w:rPr>
                <w:rFonts w:cs="Arial"/>
                <w:b/>
                <w:szCs w:val="20"/>
              </w:rPr>
              <w:t>Odométrie</w:t>
            </w:r>
          </w:p>
        </w:tc>
        <w:tc>
          <w:tcPr>
            <w:tcW w:w="1994" w:type="dxa"/>
            <w:tcBorders>
              <w:top w:val="nil"/>
              <w:left w:val="single" w:sz="2" w:space="0" w:color="000000"/>
              <w:bottom w:val="single" w:sz="2" w:space="0" w:color="000000"/>
              <w:right w:val="nil"/>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Odométrie mécanique de robot</w:t>
            </w:r>
          </w:p>
        </w:tc>
        <w:tc>
          <w:tcPr>
            <w:tcW w:w="1995" w:type="dxa"/>
            <w:tcBorders>
              <w:top w:val="nil"/>
              <w:left w:val="single" w:sz="2" w:space="0" w:color="000000"/>
              <w:bottom w:val="single" w:sz="2" w:space="0" w:color="000000"/>
              <w:right w:val="nil"/>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Odométrie visuelle</w:t>
            </w:r>
          </w:p>
        </w:tc>
        <w:tc>
          <w:tcPr>
            <w:tcW w:w="1994" w:type="dxa"/>
            <w:tcBorders>
              <w:top w:val="nil"/>
              <w:left w:val="single" w:sz="2" w:space="0" w:color="000000"/>
              <w:bottom w:val="single" w:sz="2" w:space="0" w:color="000000"/>
              <w:right w:val="nil"/>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Odométrie visuelle</w:t>
            </w:r>
          </w:p>
        </w:tc>
        <w:tc>
          <w:tcPr>
            <w:tcW w:w="1995" w:type="dxa"/>
            <w:tcBorders>
              <w:top w:val="nil"/>
              <w:left w:val="single" w:sz="2" w:space="0" w:color="000000"/>
              <w:bottom w:val="single" w:sz="2" w:space="0" w:color="000000"/>
              <w:right w:val="single" w:sz="2" w:space="0" w:color="000000"/>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 xml:space="preserve">Approche de </w:t>
            </w:r>
            <w:proofErr w:type="spellStart"/>
            <w:r w:rsidRPr="006815D2">
              <w:rPr>
                <w:rFonts w:cs="Arial"/>
                <w:szCs w:val="20"/>
              </w:rPr>
              <w:t>monoSLAM</w:t>
            </w:r>
            <w:proofErr w:type="spellEnd"/>
            <w:r w:rsidRPr="006815D2">
              <w:rPr>
                <w:rFonts w:cs="Arial"/>
                <w:szCs w:val="20"/>
              </w:rPr>
              <w:t xml:space="preserve"> comme une </w:t>
            </w:r>
            <w:proofErr w:type="spellStart"/>
            <w:r w:rsidRPr="006815D2">
              <w:rPr>
                <w:rFonts w:cs="Arial"/>
                <w:szCs w:val="20"/>
              </w:rPr>
              <w:t>odometrie</w:t>
            </w:r>
            <w:proofErr w:type="spellEnd"/>
            <w:r w:rsidRPr="006815D2">
              <w:rPr>
                <w:rFonts w:cs="Arial"/>
                <w:szCs w:val="20"/>
              </w:rPr>
              <w:t xml:space="preserve"> visuel</w:t>
            </w:r>
          </w:p>
        </w:tc>
      </w:tr>
      <w:tr w:rsidR="004941BC" w:rsidRPr="006815D2">
        <w:tc>
          <w:tcPr>
            <w:tcW w:w="1994" w:type="dxa"/>
            <w:tcBorders>
              <w:top w:val="nil"/>
              <w:left w:val="single" w:sz="2" w:space="0" w:color="000000"/>
              <w:bottom w:val="single" w:sz="2" w:space="0" w:color="000000"/>
              <w:right w:val="nil"/>
            </w:tcBorders>
          </w:tcPr>
          <w:p w:rsidR="004941BC" w:rsidRPr="0024386A" w:rsidRDefault="004941BC" w:rsidP="004941BC">
            <w:pPr>
              <w:autoSpaceDE w:val="0"/>
              <w:autoSpaceDN w:val="0"/>
              <w:adjustRightInd w:val="0"/>
              <w:spacing w:after="120" w:line="240" w:lineRule="auto"/>
              <w:rPr>
                <w:rFonts w:cs="Arial"/>
                <w:b/>
                <w:szCs w:val="20"/>
              </w:rPr>
            </w:pPr>
            <w:r w:rsidRPr="0024386A">
              <w:rPr>
                <w:rFonts w:cs="Arial"/>
                <w:b/>
                <w:szCs w:val="20"/>
              </w:rPr>
              <w:t>Représentation de carte</w:t>
            </w:r>
          </w:p>
        </w:tc>
        <w:tc>
          <w:tcPr>
            <w:tcW w:w="1994" w:type="dxa"/>
            <w:tcBorders>
              <w:top w:val="nil"/>
              <w:left w:val="single" w:sz="2" w:space="0" w:color="000000"/>
              <w:bottom w:val="single" w:sz="2" w:space="0" w:color="000000"/>
              <w:right w:val="nil"/>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Graphe de cadre</w:t>
            </w:r>
          </w:p>
        </w:tc>
        <w:tc>
          <w:tcPr>
            <w:tcW w:w="1995" w:type="dxa"/>
            <w:tcBorders>
              <w:top w:val="nil"/>
              <w:left w:val="single" w:sz="2" w:space="0" w:color="000000"/>
              <w:bottom w:val="single" w:sz="2" w:space="0" w:color="000000"/>
              <w:right w:val="nil"/>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Une grille 2D d'occupation</w:t>
            </w:r>
          </w:p>
        </w:tc>
        <w:tc>
          <w:tcPr>
            <w:tcW w:w="1994" w:type="dxa"/>
            <w:tcBorders>
              <w:top w:val="nil"/>
              <w:left w:val="single" w:sz="2" w:space="0" w:color="000000"/>
              <w:bottom w:val="single" w:sz="2" w:space="0" w:color="000000"/>
              <w:right w:val="nil"/>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Une grille de la probabilité</w:t>
            </w:r>
          </w:p>
        </w:tc>
        <w:tc>
          <w:tcPr>
            <w:tcW w:w="1995" w:type="dxa"/>
            <w:tcBorders>
              <w:top w:val="nil"/>
              <w:left w:val="single" w:sz="2" w:space="0" w:color="000000"/>
              <w:bottom w:val="single" w:sz="2" w:space="0" w:color="000000"/>
              <w:right w:val="single" w:sz="2" w:space="0" w:color="000000"/>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 xml:space="preserve">Carte 3D probabiliste </w:t>
            </w:r>
          </w:p>
        </w:tc>
      </w:tr>
      <w:tr w:rsidR="004941BC" w:rsidRPr="006815D2">
        <w:tc>
          <w:tcPr>
            <w:tcW w:w="1994" w:type="dxa"/>
            <w:tcBorders>
              <w:top w:val="nil"/>
              <w:left w:val="single" w:sz="2" w:space="0" w:color="000000"/>
              <w:bottom w:val="single" w:sz="2" w:space="0" w:color="000000"/>
              <w:right w:val="nil"/>
            </w:tcBorders>
          </w:tcPr>
          <w:p w:rsidR="004941BC" w:rsidRPr="0024386A" w:rsidRDefault="004941BC" w:rsidP="004941BC">
            <w:pPr>
              <w:autoSpaceDE w:val="0"/>
              <w:autoSpaceDN w:val="0"/>
              <w:adjustRightInd w:val="0"/>
              <w:spacing w:after="120" w:line="240" w:lineRule="auto"/>
              <w:rPr>
                <w:rFonts w:cs="Arial"/>
                <w:b/>
                <w:szCs w:val="20"/>
              </w:rPr>
            </w:pPr>
            <w:r w:rsidRPr="0024386A">
              <w:rPr>
                <w:rFonts w:cs="Arial"/>
                <w:b/>
                <w:szCs w:val="20"/>
              </w:rPr>
              <w:t>Modèle de vision</w:t>
            </w:r>
          </w:p>
        </w:tc>
        <w:tc>
          <w:tcPr>
            <w:tcW w:w="1994" w:type="dxa"/>
            <w:tcBorders>
              <w:top w:val="nil"/>
              <w:left w:val="single" w:sz="2" w:space="0" w:color="000000"/>
              <w:bottom w:val="single" w:sz="2" w:space="0" w:color="000000"/>
              <w:right w:val="nil"/>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Stéréoscopique</w:t>
            </w:r>
          </w:p>
        </w:tc>
        <w:tc>
          <w:tcPr>
            <w:tcW w:w="1995" w:type="dxa"/>
            <w:tcBorders>
              <w:top w:val="nil"/>
              <w:left w:val="single" w:sz="2" w:space="0" w:color="000000"/>
              <w:bottom w:val="single" w:sz="2" w:space="0" w:color="000000"/>
              <w:right w:val="nil"/>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Stéréoscopique</w:t>
            </w:r>
          </w:p>
        </w:tc>
        <w:tc>
          <w:tcPr>
            <w:tcW w:w="1994" w:type="dxa"/>
            <w:tcBorders>
              <w:top w:val="nil"/>
              <w:left w:val="single" w:sz="2" w:space="0" w:color="000000"/>
              <w:bottom w:val="single" w:sz="2" w:space="0" w:color="000000"/>
              <w:right w:val="nil"/>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Stéréoscopique</w:t>
            </w:r>
          </w:p>
        </w:tc>
        <w:tc>
          <w:tcPr>
            <w:tcW w:w="1995" w:type="dxa"/>
            <w:tcBorders>
              <w:top w:val="nil"/>
              <w:left w:val="single" w:sz="2" w:space="0" w:color="000000"/>
              <w:bottom w:val="single" w:sz="2" w:space="0" w:color="000000"/>
              <w:right w:val="single" w:sz="2" w:space="0" w:color="000000"/>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Monoculaire</w:t>
            </w:r>
          </w:p>
        </w:tc>
      </w:tr>
      <w:tr w:rsidR="004941BC" w:rsidRPr="006815D2">
        <w:tc>
          <w:tcPr>
            <w:tcW w:w="1994" w:type="dxa"/>
            <w:tcBorders>
              <w:top w:val="nil"/>
              <w:left w:val="single" w:sz="2" w:space="0" w:color="000000"/>
              <w:bottom w:val="single" w:sz="2" w:space="0" w:color="000000"/>
              <w:right w:val="nil"/>
            </w:tcBorders>
          </w:tcPr>
          <w:p w:rsidR="004941BC" w:rsidRPr="0024386A" w:rsidRDefault="004941BC" w:rsidP="004941BC">
            <w:pPr>
              <w:autoSpaceDE w:val="0"/>
              <w:autoSpaceDN w:val="0"/>
              <w:adjustRightInd w:val="0"/>
              <w:spacing w:after="120" w:line="240" w:lineRule="auto"/>
              <w:rPr>
                <w:rFonts w:cs="Arial"/>
                <w:b/>
                <w:szCs w:val="20"/>
              </w:rPr>
            </w:pPr>
            <w:r w:rsidRPr="0024386A">
              <w:rPr>
                <w:rFonts w:cs="Arial"/>
                <w:b/>
                <w:szCs w:val="20"/>
              </w:rPr>
              <w:t>Point d'intérêt à traquer</w:t>
            </w:r>
          </w:p>
        </w:tc>
        <w:tc>
          <w:tcPr>
            <w:tcW w:w="1994" w:type="dxa"/>
            <w:tcBorders>
              <w:top w:val="nil"/>
              <w:left w:val="single" w:sz="2" w:space="0" w:color="000000"/>
              <w:bottom w:val="single" w:sz="2" w:space="0" w:color="000000"/>
              <w:right w:val="nil"/>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SIFT</w:t>
            </w:r>
          </w:p>
        </w:tc>
        <w:tc>
          <w:tcPr>
            <w:tcW w:w="1995" w:type="dxa"/>
            <w:tcBorders>
              <w:top w:val="nil"/>
              <w:left w:val="single" w:sz="2" w:space="0" w:color="000000"/>
              <w:bottom w:val="single" w:sz="2" w:space="0" w:color="000000"/>
              <w:right w:val="nil"/>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SIFT</w:t>
            </w:r>
          </w:p>
        </w:tc>
        <w:tc>
          <w:tcPr>
            <w:tcW w:w="1994" w:type="dxa"/>
            <w:tcBorders>
              <w:top w:val="nil"/>
              <w:left w:val="single" w:sz="2" w:space="0" w:color="000000"/>
              <w:bottom w:val="single" w:sz="2" w:space="0" w:color="000000"/>
              <w:right w:val="nil"/>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Coin Harry</w:t>
            </w:r>
          </w:p>
        </w:tc>
        <w:tc>
          <w:tcPr>
            <w:tcW w:w="1995" w:type="dxa"/>
            <w:tcBorders>
              <w:top w:val="nil"/>
              <w:left w:val="single" w:sz="2" w:space="0" w:color="000000"/>
              <w:bottom w:val="single" w:sz="2" w:space="0" w:color="000000"/>
              <w:right w:val="single" w:sz="2" w:space="0" w:color="000000"/>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Large rapiécer de l'image (11x11)</w:t>
            </w:r>
          </w:p>
        </w:tc>
      </w:tr>
      <w:tr w:rsidR="004941BC" w:rsidRPr="006815D2">
        <w:tc>
          <w:tcPr>
            <w:tcW w:w="1994" w:type="dxa"/>
            <w:tcBorders>
              <w:top w:val="nil"/>
              <w:left w:val="single" w:sz="2" w:space="0" w:color="000000"/>
              <w:bottom w:val="single" w:sz="2" w:space="0" w:color="000000"/>
              <w:right w:val="nil"/>
            </w:tcBorders>
          </w:tcPr>
          <w:p w:rsidR="004941BC" w:rsidRPr="0024386A" w:rsidRDefault="004941BC" w:rsidP="004941BC">
            <w:pPr>
              <w:autoSpaceDE w:val="0"/>
              <w:autoSpaceDN w:val="0"/>
              <w:adjustRightInd w:val="0"/>
              <w:spacing w:after="120" w:line="240" w:lineRule="auto"/>
              <w:rPr>
                <w:rFonts w:cs="Arial"/>
                <w:b/>
                <w:szCs w:val="20"/>
              </w:rPr>
            </w:pPr>
            <w:r w:rsidRPr="0024386A">
              <w:rPr>
                <w:rFonts w:cs="Arial"/>
                <w:b/>
                <w:szCs w:val="20"/>
              </w:rPr>
              <w:lastRenderedPageBreak/>
              <w:t>Caméra</w:t>
            </w:r>
          </w:p>
        </w:tc>
        <w:tc>
          <w:tcPr>
            <w:tcW w:w="1994" w:type="dxa"/>
            <w:tcBorders>
              <w:top w:val="nil"/>
              <w:left w:val="single" w:sz="2" w:space="0" w:color="000000"/>
              <w:bottom w:val="single" w:sz="2" w:space="0" w:color="000000"/>
              <w:right w:val="nil"/>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omni-</w:t>
            </w:r>
            <w:r w:rsidR="003B59BF" w:rsidRPr="006815D2">
              <w:rPr>
                <w:rFonts w:cs="Arial"/>
                <w:szCs w:val="20"/>
              </w:rPr>
              <w:t>dimensionnelle</w:t>
            </w:r>
          </w:p>
        </w:tc>
        <w:tc>
          <w:tcPr>
            <w:tcW w:w="1995" w:type="dxa"/>
            <w:tcBorders>
              <w:top w:val="nil"/>
              <w:left w:val="single" w:sz="2" w:space="0" w:color="000000"/>
              <w:bottom w:val="single" w:sz="2" w:space="0" w:color="000000"/>
              <w:right w:val="nil"/>
            </w:tcBorders>
          </w:tcPr>
          <w:p w:rsidR="004941BC" w:rsidRPr="006815D2" w:rsidRDefault="004941BC" w:rsidP="004941BC">
            <w:pPr>
              <w:autoSpaceDE w:val="0"/>
              <w:autoSpaceDN w:val="0"/>
              <w:adjustRightInd w:val="0"/>
              <w:spacing w:after="120" w:line="240" w:lineRule="auto"/>
              <w:rPr>
                <w:rFonts w:cs="Arial"/>
                <w:szCs w:val="20"/>
              </w:rPr>
            </w:pPr>
          </w:p>
        </w:tc>
        <w:tc>
          <w:tcPr>
            <w:tcW w:w="1994" w:type="dxa"/>
            <w:tcBorders>
              <w:top w:val="nil"/>
              <w:left w:val="single" w:sz="2" w:space="0" w:color="000000"/>
              <w:bottom w:val="single" w:sz="2" w:space="0" w:color="000000"/>
              <w:right w:val="nil"/>
            </w:tcBorders>
          </w:tcPr>
          <w:p w:rsidR="004941BC" w:rsidRPr="006815D2" w:rsidRDefault="004941BC" w:rsidP="004941BC">
            <w:pPr>
              <w:autoSpaceDE w:val="0"/>
              <w:autoSpaceDN w:val="0"/>
              <w:adjustRightInd w:val="0"/>
              <w:spacing w:after="120" w:line="240" w:lineRule="auto"/>
              <w:rPr>
                <w:rFonts w:cs="Arial"/>
                <w:szCs w:val="20"/>
              </w:rPr>
            </w:pPr>
          </w:p>
        </w:tc>
        <w:tc>
          <w:tcPr>
            <w:tcW w:w="1995" w:type="dxa"/>
            <w:tcBorders>
              <w:top w:val="nil"/>
              <w:left w:val="single" w:sz="2" w:space="0" w:color="000000"/>
              <w:bottom w:val="single" w:sz="2" w:space="0" w:color="000000"/>
              <w:right w:val="single" w:sz="2" w:space="0" w:color="000000"/>
            </w:tcBorders>
          </w:tcPr>
          <w:p w:rsidR="004941BC" w:rsidRPr="006815D2" w:rsidRDefault="004941BC" w:rsidP="004941BC">
            <w:pPr>
              <w:autoSpaceDE w:val="0"/>
              <w:autoSpaceDN w:val="0"/>
              <w:adjustRightInd w:val="0"/>
              <w:spacing w:after="120" w:line="240" w:lineRule="auto"/>
              <w:rPr>
                <w:rFonts w:cs="Arial"/>
                <w:szCs w:val="20"/>
              </w:rPr>
            </w:pPr>
            <w:r w:rsidRPr="006815D2">
              <w:rPr>
                <w:rFonts w:cs="Arial"/>
                <w:szCs w:val="20"/>
              </w:rPr>
              <w:t>Une seule camera incontrôlée.</w:t>
            </w:r>
          </w:p>
        </w:tc>
      </w:tr>
    </w:tbl>
    <w:p w:rsidR="004941BC" w:rsidRPr="006815D2" w:rsidRDefault="004941BC" w:rsidP="004941BC">
      <w:pPr>
        <w:autoSpaceDE w:val="0"/>
        <w:autoSpaceDN w:val="0"/>
        <w:adjustRightInd w:val="0"/>
        <w:spacing w:after="120" w:line="240" w:lineRule="auto"/>
        <w:rPr>
          <w:rFonts w:cs="Arial"/>
          <w:szCs w:val="20"/>
        </w:rPr>
      </w:pPr>
    </w:p>
    <w:p w:rsidR="004941BC" w:rsidRPr="006815D2" w:rsidRDefault="004941BC" w:rsidP="003B59BF">
      <w:pPr>
        <w:pStyle w:val="Heading2"/>
      </w:pPr>
      <w:r w:rsidRPr="006815D2">
        <w:t>SLAM 3D</w:t>
      </w:r>
    </w:p>
    <w:p w:rsidR="004941BC" w:rsidRDefault="004941BC" w:rsidP="00326E1B">
      <w:pPr>
        <w:rPr>
          <w:rFonts w:cs="Arial"/>
        </w:rPr>
      </w:pPr>
      <w:r w:rsidRPr="006815D2">
        <w:rPr>
          <w:rFonts w:cs="Arial"/>
        </w:rPr>
        <w:t xml:space="preserve">Beaucoup de recherche pour construire une carte volumétrique 6DoF (6 </w:t>
      </w:r>
      <w:proofErr w:type="spellStart"/>
      <w:r w:rsidRPr="006815D2">
        <w:rPr>
          <w:rFonts w:cs="Arial"/>
        </w:rPr>
        <w:t>degree</w:t>
      </w:r>
      <w:proofErr w:type="spellEnd"/>
      <w:r w:rsidRPr="006815D2">
        <w:rPr>
          <w:rFonts w:cs="Arial"/>
        </w:rPr>
        <w:t xml:space="preserve"> of </w:t>
      </w:r>
      <w:proofErr w:type="spellStart"/>
      <w:r w:rsidRPr="006815D2">
        <w:rPr>
          <w:rFonts w:cs="Arial"/>
        </w:rPr>
        <w:t>freedom</w:t>
      </w:r>
      <w:proofErr w:type="spellEnd"/>
      <w:r w:rsidRPr="006815D2">
        <w:rPr>
          <w:rFonts w:cs="Arial"/>
        </w:rPr>
        <w:t>) [39]. Mais tous les algorithmes utilisent des scanners laser pour fournir des données 3D. C'est un matériau principal pour construire une carte volumétrique. Une caméra ne suffit pas de la capacité de fournir ce type de données. Donc, on n'utilise pas une caméra comme un senseur pour le problème de SLAM 3D.</w:t>
      </w:r>
    </w:p>
    <w:p w:rsidR="003B59BF" w:rsidRDefault="003B59BF" w:rsidP="003B59BF">
      <w:pPr>
        <w:pStyle w:val="Heading1"/>
      </w:pPr>
      <w:r>
        <w:t>Le travail pratique</w:t>
      </w:r>
    </w:p>
    <w:p w:rsidR="003B59BF" w:rsidRDefault="003B59BF" w:rsidP="003B59BF">
      <w:r>
        <w:t>Je dois réaliser de faire les étapes comme :</w:t>
      </w:r>
    </w:p>
    <w:p w:rsidR="003B59BF" w:rsidRDefault="003B59BF" w:rsidP="003B59BF">
      <w:pPr>
        <w:pStyle w:val="Heading2"/>
      </w:pPr>
      <w:r>
        <w:t>Chercher les logiciels</w:t>
      </w:r>
    </w:p>
    <w:p w:rsidR="00BC38E5" w:rsidRDefault="00BC38E5" w:rsidP="00BC38E5">
      <w:proofErr w:type="spellStart"/>
      <w:r>
        <w:t>Openslam</w:t>
      </w:r>
      <w:proofErr w:type="spellEnd"/>
    </w:p>
    <w:p w:rsidR="00BC38E5" w:rsidRDefault="00BC38E5" w:rsidP="00BC38E5">
      <w:proofErr w:type="spellStart"/>
      <w:r>
        <w:t>Mrpt</w:t>
      </w:r>
      <w:proofErr w:type="spellEnd"/>
    </w:p>
    <w:p w:rsidR="00BC38E5" w:rsidRDefault="00BC38E5" w:rsidP="00BC38E5">
      <w:r>
        <w:t>Ros</w:t>
      </w:r>
    </w:p>
    <w:p w:rsidR="00BC38E5" w:rsidRPr="00BC38E5" w:rsidRDefault="00BC38E5" w:rsidP="00BC38E5">
      <w:proofErr w:type="spellStart"/>
      <w:r>
        <w:t>Scene</w:t>
      </w:r>
      <w:proofErr w:type="spellEnd"/>
    </w:p>
    <w:p w:rsidR="003B59BF" w:rsidRDefault="003B59BF" w:rsidP="003B59BF">
      <w:pPr>
        <w:pStyle w:val="Heading2"/>
      </w:pPr>
      <w:r>
        <w:t>Choix de logiciel</w:t>
      </w:r>
    </w:p>
    <w:p w:rsidR="00D63171" w:rsidRPr="00D63171" w:rsidRDefault="00D63171" w:rsidP="00D63171">
      <w:r>
        <w:t>Préparer les</w:t>
      </w:r>
    </w:p>
    <w:p w:rsidR="003B59BF" w:rsidRDefault="003B59BF" w:rsidP="003B59BF">
      <w:pPr>
        <w:pStyle w:val="Heading2"/>
      </w:pPr>
      <w:r>
        <w:t>Calibration</w:t>
      </w:r>
    </w:p>
    <w:p w:rsidR="00BC38E5" w:rsidRPr="00BC38E5" w:rsidRDefault="00BC38E5" w:rsidP="00BC38E5">
      <w:r>
        <w:t>Processus</w:t>
      </w:r>
    </w:p>
    <w:p w:rsidR="003B59BF" w:rsidRDefault="003B59BF" w:rsidP="003B59BF">
      <w:pPr>
        <w:pStyle w:val="Heading2"/>
      </w:pPr>
      <w:r>
        <w:t>Sélectionner les données</w:t>
      </w:r>
    </w:p>
    <w:p w:rsidR="0020578C" w:rsidRDefault="0020578C" w:rsidP="0020578C">
      <w:proofErr w:type="gramStart"/>
      <w:r>
        <w:t>Les</w:t>
      </w:r>
      <w:proofErr w:type="gramEnd"/>
      <w:r>
        <w:t xml:space="preserve"> scénario de test est construit. </w:t>
      </w:r>
    </w:p>
    <w:p w:rsidR="003A6512" w:rsidRDefault="003A6512" w:rsidP="003A6512">
      <w:pPr>
        <w:pStyle w:val="Heading1"/>
      </w:pPr>
      <w:r>
        <w:t>Programme</w:t>
      </w:r>
    </w:p>
    <w:p w:rsidR="003A6512" w:rsidRDefault="003A6512" w:rsidP="003A6512">
      <w:pPr>
        <w:pStyle w:val="Heading2"/>
      </w:pPr>
      <w:r>
        <w:t>Structure</w:t>
      </w:r>
    </w:p>
    <w:p w:rsidR="00BC38E5" w:rsidRDefault="00BC38E5" w:rsidP="00BC38E5">
      <w:proofErr w:type="spellStart"/>
      <w:r>
        <w:t>Intergrer</w:t>
      </w:r>
      <w:proofErr w:type="spellEnd"/>
      <w:r>
        <w:t xml:space="preserve"> entre </w:t>
      </w:r>
      <w:proofErr w:type="spellStart"/>
      <w:r>
        <w:t>scene</w:t>
      </w:r>
      <w:proofErr w:type="spellEnd"/>
      <w:r>
        <w:t xml:space="preserve"> et </w:t>
      </w:r>
      <w:proofErr w:type="spellStart"/>
      <w:r>
        <w:t>mrpt</w:t>
      </w:r>
      <w:proofErr w:type="spellEnd"/>
      <w:r>
        <w:t xml:space="preserve"> 3D </w:t>
      </w:r>
      <w:proofErr w:type="spellStart"/>
      <w:r>
        <w:t>scene</w:t>
      </w:r>
      <w:proofErr w:type="spellEnd"/>
      <w:r>
        <w:t>.</w:t>
      </w:r>
    </w:p>
    <w:p w:rsidR="00BC38E5" w:rsidRPr="00BC38E5" w:rsidRDefault="00BC38E5" w:rsidP="00BC38E5"/>
    <w:p w:rsidR="001C1498" w:rsidRPr="0020578C" w:rsidRDefault="001C1498" w:rsidP="003A6512">
      <w:pPr>
        <w:pStyle w:val="Heading2"/>
      </w:pPr>
      <w:r>
        <w:t>Test et vérification</w:t>
      </w:r>
    </w:p>
    <w:p w:rsidR="003B59BF" w:rsidRDefault="003B59BF" w:rsidP="003B59BF">
      <w:pPr>
        <w:pStyle w:val="Heading1"/>
      </w:pPr>
      <w:r>
        <w:t>Résultat</w:t>
      </w:r>
    </w:p>
    <w:p w:rsidR="00D63171" w:rsidRDefault="00D63171" w:rsidP="00D63171">
      <w:pPr>
        <w:pStyle w:val="Heading1"/>
      </w:pPr>
      <w:r>
        <w:t>Expérience</w:t>
      </w:r>
    </w:p>
    <w:p w:rsidR="001C1498" w:rsidRDefault="001C1498" w:rsidP="001C1498">
      <w:r>
        <w:t>Difficile à collectionner les données</w:t>
      </w:r>
    </w:p>
    <w:p w:rsidR="001C1498" w:rsidRDefault="001C1498" w:rsidP="001C1498">
      <w:r>
        <w:t>Difficulté du choix de logiciel</w:t>
      </w:r>
    </w:p>
    <w:p w:rsidR="001C1498" w:rsidRDefault="001C1498" w:rsidP="001C1498">
      <w:r>
        <w:lastRenderedPageBreak/>
        <w:t>Difficulté du choix de caméra</w:t>
      </w:r>
    </w:p>
    <w:p w:rsidR="001C1498" w:rsidRPr="001C1498" w:rsidRDefault="001C1498" w:rsidP="001C1498"/>
    <w:p w:rsidR="004941BC" w:rsidRPr="00D63171" w:rsidRDefault="004941BC" w:rsidP="00D63171">
      <w:pPr>
        <w:pStyle w:val="Heading1"/>
      </w:pPr>
      <w:r w:rsidRPr="006815D2">
        <w:t>Conclusion</w:t>
      </w:r>
    </w:p>
    <w:p w:rsidR="004941BC" w:rsidRPr="006815D2" w:rsidRDefault="004941BC" w:rsidP="00326E1B">
      <w:pPr>
        <w:rPr>
          <w:rFonts w:cs="Arial"/>
        </w:rPr>
      </w:pPr>
      <w:r w:rsidRPr="006815D2">
        <w:rPr>
          <w:rFonts w:cs="Arial"/>
        </w:rPr>
        <w:t>Ce rapport est pour l'état de l'art de SLAM en concentrant à SLAM visuel. Plusieurs de l'amélioration de la solution de problème de SLAM dans les années récentes. En particulier, la tendance de l'algorithme de SLAM visuel est de concentrer à utiliser une seule caméra pour résoudre problème de SLAM.</w:t>
      </w:r>
    </w:p>
    <w:p w:rsidR="004941BC" w:rsidRPr="00D63171" w:rsidRDefault="004941BC" w:rsidP="00D63171">
      <w:pPr>
        <w:pStyle w:val="Heading1"/>
      </w:pPr>
      <w:r w:rsidRPr="006815D2">
        <w:t>Référence</w:t>
      </w:r>
    </w:p>
    <w:p w:rsidR="004941BC" w:rsidRPr="006815D2" w:rsidRDefault="004941BC" w:rsidP="0096243D">
      <w:pPr>
        <w:pStyle w:val="ListParagraph"/>
        <w:numPr>
          <w:ilvl w:val="0"/>
          <w:numId w:val="17"/>
        </w:numPr>
        <w:rPr>
          <w:rFonts w:cs="Arial"/>
        </w:rPr>
      </w:pPr>
      <w:r w:rsidRPr="006815D2">
        <w:rPr>
          <w:rFonts w:cs="Arial"/>
          <w:lang w:val="en-US"/>
        </w:rPr>
        <w:t xml:space="preserve">R. Smith, M. Self, and P. </w:t>
      </w:r>
      <w:proofErr w:type="spellStart"/>
      <w:r w:rsidRPr="006815D2">
        <w:rPr>
          <w:rFonts w:cs="Arial"/>
          <w:lang w:val="en-US"/>
        </w:rPr>
        <w:t>Cheeseman</w:t>
      </w:r>
      <w:proofErr w:type="spellEnd"/>
      <w:r w:rsidRPr="006815D2">
        <w:rPr>
          <w:rFonts w:cs="Arial"/>
          <w:lang w:val="en-US"/>
        </w:rPr>
        <w:t xml:space="preserve">, “Estimating uncertain spatial relationships in robotics,” in Autonomous Robot Vehicles, I. Cox and G. </w:t>
      </w:r>
      <w:proofErr w:type="spellStart"/>
      <w:r w:rsidRPr="006815D2">
        <w:rPr>
          <w:rFonts w:cs="Arial"/>
          <w:lang w:val="en-US"/>
        </w:rPr>
        <w:t>Wilfong</w:t>
      </w:r>
      <w:proofErr w:type="spellEnd"/>
      <w:r w:rsidRPr="006815D2">
        <w:rPr>
          <w:rFonts w:cs="Arial"/>
          <w:lang w:val="en-US"/>
        </w:rPr>
        <w:t xml:space="preserve">, Eds. </w:t>
      </w:r>
      <w:r w:rsidRPr="006815D2">
        <w:rPr>
          <w:rFonts w:cs="Arial"/>
        </w:rPr>
        <w:t xml:space="preserve">Springer </w:t>
      </w:r>
      <w:proofErr w:type="spellStart"/>
      <w:r w:rsidRPr="006815D2">
        <w:rPr>
          <w:rFonts w:cs="Arial"/>
        </w:rPr>
        <w:t>Verlag</w:t>
      </w:r>
      <w:proofErr w:type="spellEnd"/>
      <w:r w:rsidRPr="006815D2">
        <w:rPr>
          <w:rFonts w:cs="Arial"/>
        </w:rPr>
        <w:t xml:space="preserve">, New York, 1988, pp. 167 – 193. </w:t>
      </w:r>
    </w:p>
    <w:p w:rsidR="004941BC" w:rsidRPr="006815D2" w:rsidRDefault="004941BC" w:rsidP="0096243D">
      <w:pPr>
        <w:pStyle w:val="ListParagraph"/>
        <w:numPr>
          <w:ilvl w:val="0"/>
          <w:numId w:val="17"/>
        </w:numPr>
        <w:rPr>
          <w:rFonts w:cs="Arial"/>
        </w:rPr>
      </w:pPr>
      <w:r w:rsidRPr="006815D2">
        <w:rPr>
          <w:rFonts w:cs="Arial"/>
          <w:lang w:val="en-US"/>
        </w:rPr>
        <w:t xml:space="preserve">S. </w:t>
      </w:r>
      <w:proofErr w:type="spellStart"/>
      <w:r w:rsidRPr="006815D2">
        <w:rPr>
          <w:rFonts w:cs="Arial"/>
          <w:lang w:val="en-US"/>
        </w:rPr>
        <w:t>Thrun</w:t>
      </w:r>
      <w:proofErr w:type="spellEnd"/>
      <w:r w:rsidRPr="006815D2">
        <w:rPr>
          <w:rFonts w:cs="Arial"/>
          <w:lang w:val="en-US"/>
        </w:rPr>
        <w:t xml:space="preserve">, “Robotics mapping: A survey,” School of Computer Science, Carnegie Mellon University, Tech. </w:t>
      </w:r>
      <w:proofErr w:type="spellStart"/>
      <w:r w:rsidRPr="006815D2">
        <w:rPr>
          <w:rFonts w:cs="Arial"/>
        </w:rPr>
        <w:t>Rep</w:t>
      </w:r>
      <w:proofErr w:type="spellEnd"/>
      <w:r w:rsidRPr="006815D2">
        <w:rPr>
          <w:rFonts w:cs="Arial"/>
        </w:rPr>
        <w:t xml:space="preserve">., </w:t>
      </w:r>
      <w:proofErr w:type="spellStart"/>
      <w:r w:rsidRPr="006815D2">
        <w:rPr>
          <w:rFonts w:cs="Arial"/>
        </w:rPr>
        <w:t>Feb</w:t>
      </w:r>
      <w:proofErr w:type="spellEnd"/>
      <w:r w:rsidRPr="006815D2">
        <w:rPr>
          <w:rFonts w:cs="Arial"/>
        </w:rPr>
        <w:t>. 2002.</w:t>
      </w:r>
    </w:p>
    <w:p w:rsidR="004941BC" w:rsidRPr="006815D2" w:rsidRDefault="004941BC" w:rsidP="0096243D">
      <w:pPr>
        <w:pStyle w:val="ListParagraph"/>
        <w:numPr>
          <w:ilvl w:val="0"/>
          <w:numId w:val="17"/>
        </w:numPr>
        <w:rPr>
          <w:rFonts w:cs="Arial"/>
          <w:lang w:val="en-US"/>
        </w:rPr>
      </w:pPr>
      <w:r w:rsidRPr="006815D2">
        <w:rPr>
          <w:rFonts w:cs="Arial"/>
          <w:lang w:val="en-US"/>
        </w:rPr>
        <w:t xml:space="preserve">J. </w:t>
      </w:r>
      <w:proofErr w:type="spellStart"/>
      <w:r w:rsidRPr="006815D2">
        <w:rPr>
          <w:rFonts w:cs="Arial"/>
          <w:lang w:val="en-US"/>
        </w:rPr>
        <w:t>Guivant</w:t>
      </w:r>
      <w:proofErr w:type="spellEnd"/>
      <w:r w:rsidRPr="006815D2">
        <w:rPr>
          <w:rFonts w:cs="Arial"/>
          <w:lang w:val="en-US"/>
        </w:rPr>
        <w:t xml:space="preserve"> and E. </w:t>
      </w:r>
      <w:proofErr w:type="spellStart"/>
      <w:r w:rsidRPr="006815D2">
        <w:rPr>
          <w:rFonts w:cs="Arial"/>
          <w:lang w:val="en-US"/>
        </w:rPr>
        <w:t>Nebot</w:t>
      </w:r>
      <w:proofErr w:type="spellEnd"/>
      <w:r w:rsidRPr="006815D2">
        <w:rPr>
          <w:rFonts w:cs="Arial"/>
          <w:lang w:val="en-US"/>
        </w:rPr>
        <w:t>, “Optimization of the simultaneous localization and map-building algorithm for real-time implementation,” IEEE Transactions Robotics and Automation, vol. 17, no. 3, pp. 242 – 257, 2001.</w:t>
      </w:r>
    </w:p>
    <w:p w:rsidR="004941BC" w:rsidRPr="006815D2" w:rsidRDefault="004941BC" w:rsidP="0096243D">
      <w:pPr>
        <w:pStyle w:val="ListParagraph"/>
        <w:numPr>
          <w:ilvl w:val="0"/>
          <w:numId w:val="17"/>
        </w:numPr>
        <w:rPr>
          <w:rFonts w:cs="Arial"/>
        </w:rPr>
      </w:pPr>
      <w:r w:rsidRPr="006815D2">
        <w:rPr>
          <w:rFonts w:cs="Arial"/>
          <w:lang w:val="en-US"/>
        </w:rPr>
        <w:t xml:space="preserve">J. </w:t>
      </w:r>
      <w:proofErr w:type="spellStart"/>
      <w:r w:rsidRPr="006815D2">
        <w:rPr>
          <w:rFonts w:cs="Arial"/>
          <w:lang w:val="en-US"/>
        </w:rPr>
        <w:t>Guivant</w:t>
      </w:r>
      <w:proofErr w:type="spellEnd"/>
      <w:r w:rsidRPr="006815D2">
        <w:rPr>
          <w:rFonts w:cs="Arial"/>
          <w:lang w:val="en-US"/>
        </w:rPr>
        <w:t xml:space="preserve"> and E. </w:t>
      </w:r>
      <w:proofErr w:type="spellStart"/>
      <w:r w:rsidRPr="006815D2">
        <w:rPr>
          <w:rFonts w:cs="Arial"/>
          <w:lang w:val="en-US"/>
        </w:rPr>
        <w:t>Nebot</w:t>
      </w:r>
      <w:proofErr w:type="spellEnd"/>
      <w:r w:rsidRPr="006815D2">
        <w:rPr>
          <w:rFonts w:cs="Arial"/>
          <w:lang w:val="en-US"/>
        </w:rPr>
        <w:t xml:space="preserve">, “Solving computational and memory requirements of feature based simultaneous localization and map building algorithms,” Australian Centre for Field Robotics, University of Sydney, Sydney, Tech. </w:t>
      </w:r>
      <w:proofErr w:type="spellStart"/>
      <w:r w:rsidRPr="006815D2">
        <w:rPr>
          <w:rFonts w:cs="Arial"/>
        </w:rPr>
        <w:t>Rep</w:t>
      </w:r>
      <w:proofErr w:type="spellEnd"/>
      <w:r w:rsidRPr="006815D2">
        <w:rPr>
          <w:rFonts w:cs="Arial"/>
        </w:rPr>
        <w:t>., 2002.</w:t>
      </w:r>
    </w:p>
    <w:p w:rsidR="004941BC" w:rsidRPr="006815D2" w:rsidRDefault="004941BC" w:rsidP="0096243D">
      <w:pPr>
        <w:pStyle w:val="ListParagraph"/>
        <w:numPr>
          <w:ilvl w:val="0"/>
          <w:numId w:val="17"/>
        </w:numPr>
        <w:rPr>
          <w:rFonts w:cs="Arial"/>
        </w:rPr>
      </w:pPr>
      <w:r w:rsidRPr="006815D2">
        <w:rPr>
          <w:rFonts w:cs="Arial"/>
          <w:lang w:val="en-US"/>
        </w:rPr>
        <w:t xml:space="preserve">F. </w:t>
      </w:r>
      <w:proofErr w:type="spellStart"/>
      <w:r w:rsidRPr="006815D2">
        <w:rPr>
          <w:rFonts w:cs="Arial"/>
          <w:lang w:val="en-US"/>
        </w:rPr>
        <w:t>Dellaert</w:t>
      </w:r>
      <w:proofErr w:type="spellEnd"/>
      <w:r w:rsidRPr="006815D2">
        <w:rPr>
          <w:rFonts w:cs="Arial"/>
          <w:lang w:val="en-US"/>
        </w:rPr>
        <w:t xml:space="preserve">. Square Root SAM: Simultaneous location and mapping via square root information smoothing. </w:t>
      </w:r>
      <w:r w:rsidRPr="006815D2">
        <w:rPr>
          <w:rFonts w:cs="Arial"/>
        </w:rPr>
        <w:t xml:space="preserve">In </w:t>
      </w:r>
      <w:proofErr w:type="spellStart"/>
      <w:r w:rsidRPr="006815D2">
        <w:rPr>
          <w:rFonts w:cs="Arial"/>
        </w:rPr>
        <w:t>Robotics</w:t>
      </w:r>
      <w:proofErr w:type="spellEnd"/>
      <w:r w:rsidRPr="006815D2">
        <w:rPr>
          <w:rFonts w:cs="Arial"/>
        </w:rPr>
        <w:t xml:space="preserve">: Science and Systems (RSS), 2005. </w:t>
      </w:r>
    </w:p>
    <w:p w:rsidR="004941BC" w:rsidRPr="006815D2" w:rsidRDefault="004941BC" w:rsidP="0096243D">
      <w:pPr>
        <w:pStyle w:val="ListParagraph"/>
        <w:numPr>
          <w:ilvl w:val="0"/>
          <w:numId w:val="17"/>
        </w:numPr>
        <w:rPr>
          <w:rFonts w:cs="Arial"/>
        </w:rPr>
      </w:pPr>
      <w:r w:rsidRPr="006815D2">
        <w:rPr>
          <w:rFonts w:cs="Arial"/>
          <w:lang w:val="en-US"/>
        </w:rPr>
        <w:t xml:space="preserve">S. </w:t>
      </w:r>
      <w:proofErr w:type="spellStart"/>
      <w:r w:rsidRPr="006815D2">
        <w:rPr>
          <w:rFonts w:cs="Arial"/>
          <w:lang w:val="en-US"/>
        </w:rPr>
        <w:t>Thrun</w:t>
      </w:r>
      <w:proofErr w:type="spellEnd"/>
      <w:r w:rsidRPr="006815D2">
        <w:rPr>
          <w:rFonts w:cs="Arial"/>
          <w:lang w:val="en-US"/>
        </w:rPr>
        <w:t xml:space="preserve">, D. </w:t>
      </w:r>
      <w:proofErr w:type="spellStart"/>
      <w:r w:rsidRPr="006815D2">
        <w:rPr>
          <w:rFonts w:cs="Arial"/>
          <w:lang w:val="en-US"/>
        </w:rPr>
        <w:t>Koller</w:t>
      </w:r>
      <w:proofErr w:type="spellEnd"/>
      <w:r w:rsidRPr="006815D2">
        <w:rPr>
          <w:rFonts w:cs="Arial"/>
          <w:lang w:val="en-US"/>
        </w:rPr>
        <w:t xml:space="preserve">, Z. </w:t>
      </w:r>
      <w:proofErr w:type="spellStart"/>
      <w:r w:rsidRPr="006815D2">
        <w:rPr>
          <w:rFonts w:cs="Arial"/>
          <w:lang w:val="en-US"/>
        </w:rPr>
        <w:t>Ghahmarani</w:t>
      </w:r>
      <w:proofErr w:type="spellEnd"/>
      <w:r w:rsidRPr="006815D2">
        <w:rPr>
          <w:rFonts w:cs="Arial"/>
          <w:lang w:val="en-US"/>
        </w:rPr>
        <w:t xml:space="preserve">, and H. </w:t>
      </w:r>
      <w:proofErr w:type="spellStart"/>
      <w:r w:rsidRPr="006815D2">
        <w:rPr>
          <w:rFonts w:cs="Arial"/>
          <w:lang w:val="en-US"/>
        </w:rPr>
        <w:t>Durrant</w:t>
      </w:r>
      <w:proofErr w:type="spellEnd"/>
      <w:r w:rsidRPr="006815D2">
        <w:rPr>
          <w:rFonts w:cs="Arial"/>
          <w:lang w:val="en-US"/>
        </w:rPr>
        <w:t xml:space="preserve">-Whyte, “SLAM updates require constant time,” School of Computer Science, Carnegie Mellon University, Pittsburgh, Tech. </w:t>
      </w:r>
      <w:proofErr w:type="spellStart"/>
      <w:r w:rsidRPr="006815D2">
        <w:rPr>
          <w:rFonts w:cs="Arial"/>
        </w:rPr>
        <w:t>Rep</w:t>
      </w:r>
      <w:proofErr w:type="spellEnd"/>
      <w:r w:rsidRPr="006815D2">
        <w:rPr>
          <w:rFonts w:cs="Arial"/>
        </w:rPr>
        <w:t xml:space="preserve">., 2002. </w:t>
      </w:r>
    </w:p>
    <w:p w:rsidR="004941BC" w:rsidRPr="006815D2" w:rsidRDefault="004941BC" w:rsidP="0096243D">
      <w:pPr>
        <w:pStyle w:val="ListParagraph"/>
        <w:numPr>
          <w:ilvl w:val="0"/>
          <w:numId w:val="17"/>
        </w:numPr>
        <w:rPr>
          <w:rFonts w:cs="Arial"/>
          <w:lang w:val="en-US"/>
        </w:rPr>
      </w:pPr>
      <w:r w:rsidRPr="006815D2">
        <w:rPr>
          <w:rFonts w:cs="Arial"/>
          <w:lang w:val="en-US"/>
        </w:rPr>
        <w:t xml:space="preserve">Mark A. </w:t>
      </w:r>
      <w:proofErr w:type="spellStart"/>
      <w:r w:rsidRPr="006815D2">
        <w:rPr>
          <w:rFonts w:cs="Arial"/>
          <w:lang w:val="en-US"/>
        </w:rPr>
        <w:t>Paskin</w:t>
      </w:r>
      <w:proofErr w:type="spellEnd"/>
      <w:r w:rsidRPr="006815D2">
        <w:rPr>
          <w:rFonts w:cs="Arial"/>
          <w:lang w:val="en-US"/>
        </w:rPr>
        <w:t xml:space="preserve">, “Thin junction tree </w:t>
      </w:r>
      <w:proofErr w:type="spellStart"/>
      <w:r w:rsidRPr="006815D2">
        <w:rPr>
          <w:rFonts w:cs="Arial"/>
          <w:lang w:val="en-US"/>
        </w:rPr>
        <w:t>lters</w:t>
      </w:r>
      <w:proofErr w:type="spellEnd"/>
      <w:r w:rsidRPr="006815D2">
        <w:rPr>
          <w:rFonts w:cs="Arial"/>
          <w:lang w:val="en-US"/>
        </w:rPr>
        <w:t xml:space="preserve"> for simultaneous localization and mapping,” in Proceedings of the Eighteenth International Joint Conference  on </w:t>
      </w:r>
      <w:proofErr w:type="spellStart"/>
      <w:r w:rsidRPr="006815D2">
        <w:rPr>
          <w:rFonts w:cs="Arial"/>
          <w:lang w:val="en-US"/>
        </w:rPr>
        <w:t>Articial</w:t>
      </w:r>
      <w:proofErr w:type="spellEnd"/>
      <w:r w:rsidRPr="006815D2">
        <w:rPr>
          <w:rFonts w:cs="Arial"/>
          <w:lang w:val="en-US"/>
        </w:rPr>
        <w:t xml:space="preserve"> Intelligence (IJCAI-03), G. </w:t>
      </w:r>
      <w:proofErr w:type="spellStart"/>
      <w:r w:rsidRPr="006815D2">
        <w:rPr>
          <w:rFonts w:cs="Arial"/>
          <w:lang w:val="en-US"/>
        </w:rPr>
        <w:t>Gottlob</w:t>
      </w:r>
      <w:proofErr w:type="spellEnd"/>
      <w:r w:rsidRPr="006815D2">
        <w:rPr>
          <w:rFonts w:cs="Arial"/>
          <w:lang w:val="en-US"/>
        </w:rPr>
        <w:t xml:space="preserve"> and T. Walsh, Eds., San Francisco, CA, 2003, pp. 1157–1164.</w:t>
      </w:r>
    </w:p>
    <w:p w:rsidR="004941BC" w:rsidRPr="006815D2" w:rsidRDefault="004941BC" w:rsidP="0096243D">
      <w:pPr>
        <w:pStyle w:val="ListParagraph"/>
        <w:numPr>
          <w:ilvl w:val="0"/>
          <w:numId w:val="17"/>
        </w:numPr>
        <w:rPr>
          <w:rFonts w:cs="Arial"/>
          <w:lang w:val="en-US"/>
        </w:rPr>
      </w:pPr>
      <w:r w:rsidRPr="006815D2">
        <w:rPr>
          <w:rFonts w:cs="Arial"/>
          <w:lang w:val="en-US"/>
        </w:rPr>
        <w:t xml:space="preserve">S. </w:t>
      </w:r>
      <w:proofErr w:type="spellStart"/>
      <w:r w:rsidRPr="006815D2">
        <w:rPr>
          <w:rFonts w:cs="Arial"/>
          <w:lang w:val="en-US"/>
        </w:rPr>
        <w:t>Thrun</w:t>
      </w:r>
      <w:proofErr w:type="spellEnd"/>
      <w:proofErr w:type="gramStart"/>
      <w:r w:rsidRPr="006815D2">
        <w:rPr>
          <w:rFonts w:cs="Arial"/>
          <w:lang w:val="en-US"/>
        </w:rPr>
        <w:t>,  “</w:t>
      </w:r>
      <w:proofErr w:type="gramEnd"/>
      <w:r w:rsidRPr="006815D2">
        <w:rPr>
          <w:rFonts w:cs="Arial"/>
          <w:lang w:val="en-US"/>
        </w:rPr>
        <w:t>Probabilistic algorithms in robotics,” AI Magazine, vol. 21, no. 4, pp. 93–109, 2000.</w:t>
      </w:r>
    </w:p>
    <w:p w:rsidR="004941BC" w:rsidRPr="006815D2" w:rsidRDefault="004941BC" w:rsidP="0096243D">
      <w:pPr>
        <w:pStyle w:val="ListParagraph"/>
        <w:numPr>
          <w:ilvl w:val="0"/>
          <w:numId w:val="17"/>
        </w:numPr>
        <w:rPr>
          <w:rFonts w:cs="Arial"/>
          <w:lang w:val="en-US"/>
        </w:rPr>
      </w:pPr>
      <w:r w:rsidRPr="006815D2">
        <w:rPr>
          <w:rFonts w:cs="Arial"/>
          <w:lang w:val="en-US"/>
        </w:rPr>
        <w:t xml:space="preserve">P. </w:t>
      </w:r>
      <w:proofErr w:type="spellStart"/>
      <w:r w:rsidRPr="006815D2">
        <w:rPr>
          <w:rFonts w:cs="Arial"/>
          <w:lang w:val="en-US"/>
        </w:rPr>
        <w:t>Dempster</w:t>
      </w:r>
      <w:proofErr w:type="spellEnd"/>
      <w:r w:rsidRPr="006815D2">
        <w:rPr>
          <w:rFonts w:cs="Arial"/>
          <w:lang w:val="en-US"/>
        </w:rPr>
        <w:t>, N. M. Laird, and D. B. Rubin, “Maximum likelihood from incomplete data via the EM algorithm,” J. Royal Statistical Society, Series B, vol. 39, no. 1, pp. 1–38, 1977.</w:t>
      </w:r>
    </w:p>
    <w:p w:rsidR="004941BC" w:rsidRPr="006815D2" w:rsidRDefault="004941BC" w:rsidP="0096243D">
      <w:pPr>
        <w:pStyle w:val="ListParagraph"/>
        <w:numPr>
          <w:ilvl w:val="0"/>
          <w:numId w:val="17"/>
        </w:numPr>
        <w:rPr>
          <w:rFonts w:cs="Arial"/>
        </w:rPr>
      </w:pPr>
      <w:r w:rsidRPr="006815D2">
        <w:rPr>
          <w:rFonts w:cs="Arial"/>
          <w:lang w:val="en-US"/>
        </w:rPr>
        <w:t xml:space="preserve">G. J. McLachlan and T. Krishnan, </w:t>
      </w:r>
      <w:proofErr w:type="gramStart"/>
      <w:r w:rsidRPr="006815D2">
        <w:rPr>
          <w:rFonts w:cs="Arial"/>
          <w:lang w:val="en-US"/>
        </w:rPr>
        <w:t>The</w:t>
      </w:r>
      <w:proofErr w:type="gramEnd"/>
      <w:r w:rsidRPr="006815D2">
        <w:rPr>
          <w:rFonts w:cs="Arial"/>
          <w:lang w:val="en-US"/>
        </w:rPr>
        <w:t xml:space="preserve"> EM Algorithm and Extensions. </w:t>
      </w:r>
      <w:r w:rsidRPr="006815D2">
        <w:rPr>
          <w:rFonts w:cs="Arial"/>
        </w:rPr>
        <w:t xml:space="preserve">New York: </w:t>
      </w:r>
      <w:proofErr w:type="spellStart"/>
      <w:r w:rsidRPr="006815D2">
        <w:rPr>
          <w:rFonts w:cs="Arial"/>
        </w:rPr>
        <w:t>Wiley</w:t>
      </w:r>
      <w:proofErr w:type="spellEnd"/>
      <w:r w:rsidRPr="006815D2">
        <w:rPr>
          <w:rFonts w:cs="Arial"/>
        </w:rPr>
        <w:t>,  1997.</w:t>
      </w:r>
    </w:p>
    <w:p w:rsidR="004941BC" w:rsidRPr="006815D2" w:rsidRDefault="004941BC" w:rsidP="0096243D">
      <w:pPr>
        <w:pStyle w:val="ListParagraph"/>
        <w:numPr>
          <w:ilvl w:val="0"/>
          <w:numId w:val="17"/>
        </w:numPr>
        <w:rPr>
          <w:rFonts w:cs="Arial"/>
          <w:lang w:val="en-US"/>
        </w:rPr>
      </w:pPr>
      <w:r w:rsidRPr="006815D2">
        <w:rPr>
          <w:rFonts w:cs="Arial"/>
          <w:lang w:val="en-US"/>
        </w:rPr>
        <w:t xml:space="preserve">T. </w:t>
      </w:r>
      <w:proofErr w:type="spellStart"/>
      <w:r w:rsidRPr="006815D2">
        <w:rPr>
          <w:rFonts w:cs="Arial"/>
          <w:lang w:val="en-US"/>
        </w:rPr>
        <w:t>Duckett</w:t>
      </w:r>
      <w:proofErr w:type="spellEnd"/>
      <w:r w:rsidRPr="006815D2">
        <w:rPr>
          <w:rFonts w:cs="Arial"/>
          <w:lang w:val="en-US"/>
        </w:rPr>
        <w:t xml:space="preserve">, S. </w:t>
      </w:r>
      <w:proofErr w:type="spellStart"/>
      <w:r w:rsidRPr="006815D2">
        <w:rPr>
          <w:rFonts w:cs="Arial"/>
          <w:lang w:val="en-US"/>
        </w:rPr>
        <w:t>Marsland</w:t>
      </w:r>
      <w:proofErr w:type="spellEnd"/>
      <w:r w:rsidRPr="006815D2">
        <w:rPr>
          <w:rFonts w:cs="Arial"/>
          <w:lang w:val="en-US"/>
        </w:rPr>
        <w:t>, and J. Shapiro, “Learning globally consistent maps by relaxation,” in Proceedings of the IEEE International Conference  on Robotics and Automation, San Francisco, 2000, pp. 3841–3846.</w:t>
      </w:r>
    </w:p>
    <w:p w:rsidR="004941BC" w:rsidRPr="006815D2" w:rsidRDefault="004941BC" w:rsidP="0096243D">
      <w:pPr>
        <w:pStyle w:val="ListParagraph"/>
        <w:numPr>
          <w:ilvl w:val="0"/>
          <w:numId w:val="17"/>
        </w:numPr>
        <w:rPr>
          <w:rFonts w:cs="Arial"/>
          <w:lang w:val="en-US"/>
        </w:rPr>
      </w:pPr>
      <w:r w:rsidRPr="006815D2">
        <w:rPr>
          <w:rFonts w:cs="Arial"/>
          <w:lang w:val="en-US"/>
        </w:rPr>
        <w:t xml:space="preserve">T. </w:t>
      </w:r>
      <w:proofErr w:type="spellStart"/>
      <w:r w:rsidRPr="006815D2">
        <w:rPr>
          <w:rFonts w:cs="Arial"/>
          <w:lang w:val="en-US"/>
        </w:rPr>
        <w:t>Duckett</w:t>
      </w:r>
      <w:proofErr w:type="spellEnd"/>
      <w:r w:rsidRPr="006815D2">
        <w:rPr>
          <w:rFonts w:cs="Arial"/>
          <w:lang w:val="en-US"/>
        </w:rPr>
        <w:t xml:space="preserve">, S. </w:t>
      </w:r>
      <w:proofErr w:type="spellStart"/>
      <w:r w:rsidRPr="006815D2">
        <w:rPr>
          <w:rFonts w:cs="Arial"/>
          <w:lang w:val="en-US"/>
        </w:rPr>
        <w:t>Marsland</w:t>
      </w:r>
      <w:proofErr w:type="spellEnd"/>
      <w:r w:rsidRPr="006815D2">
        <w:rPr>
          <w:rFonts w:cs="Arial"/>
          <w:lang w:val="en-US"/>
        </w:rPr>
        <w:t>, and J. Shapiro, “Fast, on-line learning of globally consistent maps,” Autonomous Robots, vol. 12, no. 3, pp. 287– 300, 2002.</w:t>
      </w:r>
    </w:p>
    <w:p w:rsidR="004941BC" w:rsidRPr="006815D2" w:rsidRDefault="004941BC" w:rsidP="0096243D">
      <w:pPr>
        <w:pStyle w:val="ListParagraph"/>
        <w:numPr>
          <w:ilvl w:val="0"/>
          <w:numId w:val="17"/>
        </w:numPr>
        <w:rPr>
          <w:rFonts w:cs="Arial"/>
          <w:lang w:val="en-US"/>
        </w:rPr>
      </w:pPr>
      <w:r w:rsidRPr="006815D2">
        <w:rPr>
          <w:rFonts w:cs="Arial"/>
          <w:lang w:val="en-US"/>
        </w:rPr>
        <w:t xml:space="preserve">U. </w:t>
      </w:r>
      <w:proofErr w:type="spellStart"/>
      <w:r w:rsidRPr="006815D2">
        <w:rPr>
          <w:rFonts w:cs="Arial"/>
          <w:lang w:val="en-US"/>
        </w:rPr>
        <w:t>Frese</w:t>
      </w:r>
      <w:proofErr w:type="spellEnd"/>
      <w:r w:rsidRPr="006815D2">
        <w:rPr>
          <w:rFonts w:cs="Arial"/>
          <w:lang w:val="en-US"/>
        </w:rPr>
        <w:t xml:space="preserve">, P. Larsson, and T. </w:t>
      </w:r>
      <w:proofErr w:type="spellStart"/>
      <w:r w:rsidRPr="006815D2">
        <w:rPr>
          <w:rFonts w:cs="Arial"/>
          <w:lang w:val="en-US"/>
        </w:rPr>
        <w:t>Duckett</w:t>
      </w:r>
      <w:proofErr w:type="spellEnd"/>
      <w:r w:rsidRPr="006815D2">
        <w:rPr>
          <w:rFonts w:cs="Arial"/>
          <w:lang w:val="en-US"/>
        </w:rPr>
        <w:t xml:space="preserve">, “A multilevel relaxation algorithm for simultaneous </w:t>
      </w:r>
      <w:proofErr w:type="spellStart"/>
      <w:r w:rsidRPr="006815D2">
        <w:rPr>
          <w:rFonts w:cs="Arial"/>
          <w:lang w:val="en-US"/>
        </w:rPr>
        <w:t>localisation</w:t>
      </w:r>
      <w:proofErr w:type="spellEnd"/>
      <w:r w:rsidRPr="006815D2">
        <w:rPr>
          <w:rFonts w:cs="Arial"/>
          <w:lang w:val="en-US"/>
        </w:rPr>
        <w:t xml:space="preserve"> and mapping,” IEEE </w:t>
      </w:r>
      <w:proofErr w:type="gramStart"/>
      <w:r w:rsidRPr="006815D2">
        <w:rPr>
          <w:rFonts w:cs="Arial"/>
          <w:lang w:val="en-US"/>
        </w:rPr>
        <w:t>Transactions  on</w:t>
      </w:r>
      <w:proofErr w:type="gramEnd"/>
      <w:r w:rsidRPr="006815D2">
        <w:rPr>
          <w:rFonts w:cs="Arial"/>
          <w:lang w:val="en-US"/>
        </w:rPr>
        <w:t xml:space="preserve"> Robotics, vol. 21, no. 2, pp. 196–207, April 2005.</w:t>
      </w:r>
    </w:p>
    <w:p w:rsidR="004941BC" w:rsidRPr="006815D2" w:rsidRDefault="004941BC" w:rsidP="0096243D">
      <w:pPr>
        <w:pStyle w:val="ListParagraph"/>
        <w:numPr>
          <w:ilvl w:val="0"/>
          <w:numId w:val="17"/>
        </w:numPr>
        <w:rPr>
          <w:rFonts w:cs="Arial"/>
        </w:rPr>
      </w:pPr>
      <w:r w:rsidRPr="006815D2">
        <w:rPr>
          <w:rFonts w:cs="Arial"/>
          <w:lang w:val="en-US"/>
        </w:rPr>
        <w:t xml:space="preserve">M. </w:t>
      </w:r>
      <w:proofErr w:type="spellStart"/>
      <w:r w:rsidRPr="006815D2">
        <w:rPr>
          <w:rFonts w:cs="Arial"/>
          <w:lang w:val="en-US"/>
        </w:rPr>
        <w:t>Montemerlo</w:t>
      </w:r>
      <w:proofErr w:type="spellEnd"/>
      <w:r w:rsidRPr="006815D2">
        <w:rPr>
          <w:rFonts w:cs="Arial"/>
          <w:lang w:val="en-US"/>
        </w:rPr>
        <w:t xml:space="preserve">, S. </w:t>
      </w:r>
      <w:proofErr w:type="spellStart"/>
      <w:r w:rsidRPr="006815D2">
        <w:rPr>
          <w:rFonts w:cs="Arial"/>
          <w:lang w:val="en-US"/>
        </w:rPr>
        <w:t>Thrun</w:t>
      </w:r>
      <w:proofErr w:type="spellEnd"/>
      <w:r w:rsidRPr="006815D2">
        <w:rPr>
          <w:rFonts w:cs="Arial"/>
          <w:lang w:val="en-US"/>
        </w:rPr>
        <w:t xml:space="preserve">, D. </w:t>
      </w:r>
      <w:proofErr w:type="spellStart"/>
      <w:r w:rsidRPr="006815D2">
        <w:rPr>
          <w:rFonts w:cs="Arial"/>
          <w:lang w:val="en-US"/>
        </w:rPr>
        <w:t>Koller</w:t>
      </w:r>
      <w:proofErr w:type="spellEnd"/>
      <w:r w:rsidRPr="006815D2">
        <w:rPr>
          <w:rFonts w:cs="Arial"/>
          <w:lang w:val="en-US"/>
        </w:rPr>
        <w:t xml:space="preserve">, and B. </w:t>
      </w:r>
      <w:proofErr w:type="spellStart"/>
      <w:r w:rsidRPr="006815D2">
        <w:rPr>
          <w:rFonts w:cs="Arial"/>
          <w:lang w:val="en-US"/>
        </w:rPr>
        <w:t>Wegbreit</w:t>
      </w:r>
      <w:proofErr w:type="spellEnd"/>
      <w:r w:rsidRPr="006815D2">
        <w:rPr>
          <w:rFonts w:cs="Arial"/>
          <w:lang w:val="en-US"/>
        </w:rPr>
        <w:t>, “</w:t>
      </w:r>
      <w:proofErr w:type="spellStart"/>
      <w:r w:rsidRPr="006815D2">
        <w:rPr>
          <w:rFonts w:cs="Arial"/>
          <w:lang w:val="en-US"/>
        </w:rPr>
        <w:t>FastSLAM</w:t>
      </w:r>
      <w:proofErr w:type="spellEnd"/>
      <w:r w:rsidRPr="006815D2">
        <w:rPr>
          <w:rFonts w:cs="Arial"/>
          <w:lang w:val="en-US"/>
        </w:rPr>
        <w:t xml:space="preserve"> 2.0: An improved particle </w:t>
      </w:r>
      <w:proofErr w:type="spellStart"/>
      <w:r w:rsidRPr="006815D2">
        <w:rPr>
          <w:rFonts w:cs="Arial"/>
          <w:lang w:val="en-US"/>
        </w:rPr>
        <w:t>ltering</w:t>
      </w:r>
      <w:proofErr w:type="spellEnd"/>
      <w:r w:rsidRPr="006815D2">
        <w:rPr>
          <w:rFonts w:cs="Arial"/>
          <w:lang w:val="en-US"/>
        </w:rPr>
        <w:t xml:space="preserve"> algorithm for simultaneous </w:t>
      </w:r>
      <w:proofErr w:type="gramStart"/>
      <w:r w:rsidRPr="006815D2">
        <w:rPr>
          <w:rFonts w:cs="Arial"/>
          <w:lang w:val="en-US"/>
        </w:rPr>
        <w:t>localization  and</w:t>
      </w:r>
      <w:proofErr w:type="gramEnd"/>
      <w:r w:rsidRPr="006815D2">
        <w:rPr>
          <w:rFonts w:cs="Arial"/>
          <w:lang w:val="en-US"/>
        </w:rPr>
        <w:t xml:space="preserve"> mapping that provably converges,” in Proceedings of the Eighteenth Int. </w:t>
      </w:r>
      <w:r w:rsidRPr="006815D2">
        <w:rPr>
          <w:rFonts w:cs="Arial"/>
        </w:rPr>
        <w:t xml:space="preserve">Joint </w:t>
      </w:r>
      <w:proofErr w:type="spellStart"/>
      <w:r w:rsidRPr="006815D2">
        <w:rPr>
          <w:rFonts w:cs="Arial"/>
        </w:rPr>
        <w:t>Conf</w:t>
      </w:r>
      <w:proofErr w:type="spellEnd"/>
      <w:r w:rsidRPr="006815D2">
        <w:rPr>
          <w:rFonts w:cs="Arial"/>
        </w:rPr>
        <w:t xml:space="preserve">. on </w:t>
      </w:r>
      <w:proofErr w:type="spellStart"/>
      <w:r w:rsidRPr="006815D2">
        <w:rPr>
          <w:rFonts w:cs="Arial"/>
        </w:rPr>
        <w:t>Articial</w:t>
      </w:r>
      <w:proofErr w:type="spellEnd"/>
      <w:r w:rsidRPr="006815D2">
        <w:rPr>
          <w:rFonts w:cs="Arial"/>
        </w:rPr>
        <w:t xml:space="preserve"> Intelligence (IJCAI-03). San Francisco,</w:t>
      </w:r>
    </w:p>
    <w:p w:rsidR="004941BC" w:rsidRPr="006815D2" w:rsidRDefault="004941BC" w:rsidP="0096243D">
      <w:pPr>
        <w:pStyle w:val="ListParagraph"/>
        <w:numPr>
          <w:ilvl w:val="0"/>
          <w:numId w:val="17"/>
        </w:numPr>
        <w:rPr>
          <w:rFonts w:cs="Arial"/>
        </w:rPr>
      </w:pPr>
      <w:r w:rsidRPr="006815D2">
        <w:rPr>
          <w:rFonts w:cs="Arial"/>
          <w:lang w:val="en-US"/>
        </w:rPr>
        <w:t xml:space="preserve">Michael </w:t>
      </w:r>
      <w:proofErr w:type="spellStart"/>
      <w:r w:rsidRPr="006815D2">
        <w:rPr>
          <w:rFonts w:cs="Arial"/>
          <w:lang w:val="en-US"/>
        </w:rPr>
        <w:t>Montemerlo</w:t>
      </w:r>
      <w:proofErr w:type="spellEnd"/>
      <w:r w:rsidRPr="006815D2">
        <w:rPr>
          <w:rFonts w:cs="Arial"/>
          <w:lang w:val="en-US"/>
        </w:rPr>
        <w:t xml:space="preserve"> and Sebastian </w:t>
      </w:r>
      <w:proofErr w:type="spellStart"/>
      <w:r w:rsidRPr="006815D2">
        <w:rPr>
          <w:rFonts w:cs="Arial"/>
          <w:lang w:val="en-US"/>
        </w:rPr>
        <w:t>Thrun</w:t>
      </w:r>
      <w:proofErr w:type="spellEnd"/>
      <w:r w:rsidRPr="006815D2">
        <w:rPr>
          <w:rFonts w:cs="Arial"/>
          <w:lang w:val="en-US"/>
        </w:rPr>
        <w:t xml:space="preserve">. Simultaneous localization and mapping with unknown data association </w:t>
      </w:r>
      <w:proofErr w:type="gramStart"/>
      <w:r w:rsidRPr="006815D2">
        <w:rPr>
          <w:rFonts w:cs="Arial"/>
          <w:lang w:val="en-US"/>
        </w:rPr>
        <w:t xml:space="preserve">using  </w:t>
      </w:r>
      <w:proofErr w:type="spellStart"/>
      <w:r w:rsidRPr="006815D2">
        <w:rPr>
          <w:rFonts w:cs="Arial"/>
          <w:lang w:val="en-US"/>
        </w:rPr>
        <w:t>FastSLAM</w:t>
      </w:r>
      <w:proofErr w:type="spellEnd"/>
      <w:proofErr w:type="gramEnd"/>
      <w:r w:rsidRPr="006815D2">
        <w:rPr>
          <w:rFonts w:cs="Arial"/>
          <w:lang w:val="en-US"/>
        </w:rPr>
        <w:t xml:space="preserve">. </w:t>
      </w:r>
      <w:r w:rsidRPr="006815D2">
        <w:rPr>
          <w:rFonts w:cs="Arial"/>
        </w:rPr>
        <w:t>In Proc. ICRA, 2003.</w:t>
      </w:r>
    </w:p>
    <w:p w:rsidR="004941BC" w:rsidRPr="006815D2" w:rsidRDefault="004941BC" w:rsidP="0096243D">
      <w:pPr>
        <w:pStyle w:val="ListParagraph"/>
        <w:numPr>
          <w:ilvl w:val="0"/>
          <w:numId w:val="17"/>
        </w:numPr>
        <w:rPr>
          <w:rFonts w:cs="Arial"/>
        </w:rPr>
      </w:pPr>
      <w:r w:rsidRPr="006815D2">
        <w:rPr>
          <w:rFonts w:cs="Arial"/>
          <w:lang w:val="en-US"/>
        </w:rPr>
        <w:t xml:space="preserve">Dirk </w:t>
      </w:r>
      <w:proofErr w:type="spellStart"/>
      <w:r w:rsidRPr="006815D2">
        <w:rPr>
          <w:rFonts w:cs="Arial"/>
          <w:lang w:val="en-US"/>
        </w:rPr>
        <w:t>Haehnel</w:t>
      </w:r>
      <w:proofErr w:type="spellEnd"/>
      <w:r w:rsidRPr="006815D2">
        <w:rPr>
          <w:rFonts w:cs="Arial"/>
          <w:lang w:val="en-US"/>
        </w:rPr>
        <w:t xml:space="preserve">, Wolfram </w:t>
      </w:r>
      <w:proofErr w:type="spellStart"/>
      <w:r w:rsidRPr="006815D2">
        <w:rPr>
          <w:rFonts w:cs="Arial"/>
          <w:lang w:val="en-US"/>
        </w:rPr>
        <w:t>Burgard</w:t>
      </w:r>
      <w:proofErr w:type="spellEnd"/>
      <w:r w:rsidRPr="006815D2">
        <w:rPr>
          <w:rFonts w:cs="Arial"/>
          <w:lang w:val="en-US"/>
        </w:rPr>
        <w:t xml:space="preserve">, Dieter Fox, and Sebastian </w:t>
      </w:r>
      <w:proofErr w:type="spellStart"/>
      <w:r w:rsidRPr="006815D2">
        <w:rPr>
          <w:rFonts w:cs="Arial"/>
          <w:lang w:val="en-US"/>
        </w:rPr>
        <w:t>Thrun</w:t>
      </w:r>
      <w:proofErr w:type="spellEnd"/>
      <w:r w:rsidRPr="006815D2">
        <w:rPr>
          <w:rFonts w:cs="Arial"/>
          <w:lang w:val="en-US"/>
        </w:rPr>
        <w:t xml:space="preserve">. An efficient </w:t>
      </w:r>
      <w:proofErr w:type="spellStart"/>
      <w:r w:rsidRPr="006815D2">
        <w:rPr>
          <w:rFonts w:cs="Arial"/>
          <w:lang w:val="en-US"/>
        </w:rPr>
        <w:t>FastSLAM</w:t>
      </w:r>
      <w:proofErr w:type="spellEnd"/>
      <w:r w:rsidRPr="006815D2">
        <w:rPr>
          <w:rFonts w:cs="Arial"/>
          <w:lang w:val="en-US"/>
        </w:rPr>
        <w:t xml:space="preserve"> algorithm for generating maps of large-scale cyclic environments from raw laser range measurements. </w:t>
      </w:r>
      <w:r w:rsidRPr="006815D2">
        <w:rPr>
          <w:rFonts w:cs="Arial"/>
        </w:rPr>
        <w:t>In IROS, 2003.</w:t>
      </w:r>
    </w:p>
    <w:p w:rsidR="004941BC" w:rsidRPr="006815D2" w:rsidRDefault="004941BC" w:rsidP="0096243D">
      <w:pPr>
        <w:pStyle w:val="ListParagraph"/>
        <w:numPr>
          <w:ilvl w:val="0"/>
          <w:numId w:val="17"/>
        </w:numPr>
        <w:rPr>
          <w:rFonts w:cs="Arial"/>
        </w:rPr>
      </w:pPr>
      <w:proofErr w:type="spellStart"/>
      <w:r w:rsidRPr="006815D2">
        <w:rPr>
          <w:rFonts w:cs="Arial"/>
          <w:lang w:val="en-US"/>
        </w:rPr>
        <w:t>Pantelis</w:t>
      </w:r>
      <w:proofErr w:type="spellEnd"/>
      <w:r w:rsidRPr="006815D2">
        <w:rPr>
          <w:rFonts w:cs="Arial"/>
          <w:lang w:val="en-US"/>
        </w:rPr>
        <w:t xml:space="preserve"> </w:t>
      </w:r>
      <w:proofErr w:type="spellStart"/>
      <w:r w:rsidRPr="006815D2">
        <w:rPr>
          <w:rFonts w:cs="Arial"/>
          <w:lang w:val="en-US"/>
        </w:rPr>
        <w:t>Elinas</w:t>
      </w:r>
      <w:proofErr w:type="spellEnd"/>
      <w:r w:rsidRPr="006815D2">
        <w:rPr>
          <w:rFonts w:cs="Arial"/>
          <w:lang w:val="en-US"/>
        </w:rPr>
        <w:t xml:space="preserve">, Robert </w:t>
      </w:r>
      <w:proofErr w:type="spellStart"/>
      <w:r w:rsidRPr="006815D2">
        <w:rPr>
          <w:rFonts w:cs="Arial"/>
          <w:lang w:val="en-US"/>
        </w:rPr>
        <w:t>Sim</w:t>
      </w:r>
      <w:proofErr w:type="spellEnd"/>
      <w:r w:rsidRPr="006815D2">
        <w:rPr>
          <w:rFonts w:cs="Arial"/>
          <w:lang w:val="en-US"/>
        </w:rPr>
        <w:t xml:space="preserve">, and James J. Little. SLAM: Stereo </w:t>
      </w:r>
      <w:proofErr w:type="gramStart"/>
      <w:r w:rsidRPr="006815D2">
        <w:rPr>
          <w:rFonts w:cs="Arial"/>
          <w:lang w:val="en-US"/>
        </w:rPr>
        <w:t>vision SLAM</w:t>
      </w:r>
      <w:proofErr w:type="gramEnd"/>
      <w:r w:rsidRPr="006815D2">
        <w:rPr>
          <w:rFonts w:cs="Arial"/>
          <w:lang w:val="en-US"/>
        </w:rPr>
        <w:t xml:space="preserve"> using the </w:t>
      </w:r>
      <w:proofErr w:type="spellStart"/>
      <w:r w:rsidRPr="006815D2">
        <w:rPr>
          <w:rFonts w:cs="Arial"/>
          <w:lang w:val="en-US"/>
        </w:rPr>
        <w:t>Rao-Blackwellised</w:t>
      </w:r>
      <w:proofErr w:type="spellEnd"/>
      <w:r w:rsidRPr="006815D2">
        <w:rPr>
          <w:rFonts w:cs="Arial"/>
          <w:lang w:val="en-US"/>
        </w:rPr>
        <w:t xml:space="preserve"> particle filter and a novel mixture proposal distribution. </w:t>
      </w:r>
      <w:r w:rsidRPr="006815D2">
        <w:rPr>
          <w:rFonts w:cs="Arial"/>
        </w:rPr>
        <w:t>In Proc. 2006 IEEE ICRA, 2006.</w:t>
      </w:r>
    </w:p>
    <w:p w:rsidR="004941BC" w:rsidRPr="006815D2" w:rsidRDefault="004941BC" w:rsidP="0096243D">
      <w:pPr>
        <w:pStyle w:val="ListParagraph"/>
        <w:numPr>
          <w:ilvl w:val="0"/>
          <w:numId w:val="17"/>
        </w:numPr>
        <w:rPr>
          <w:rFonts w:cs="Arial"/>
        </w:rPr>
      </w:pPr>
      <w:proofErr w:type="spellStart"/>
      <w:r w:rsidRPr="006815D2">
        <w:rPr>
          <w:rFonts w:cs="Arial"/>
          <w:lang w:val="en-US"/>
        </w:rPr>
        <w:t>Doucet</w:t>
      </w:r>
      <w:proofErr w:type="spellEnd"/>
      <w:r w:rsidRPr="006815D2">
        <w:rPr>
          <w:rFonts w:cs="Arial"/>
          <w:lang w:val="en-US"/>
        </w:rPr>
        <w:t xml:space="preserve">, N. de </w:t>
      </w:r>
      <w:proofErr w:type="spellStart"/>
      <w:r w:rsidRPr="006815D2">
        <w:rPr>
          <w:rFonts w:cs="Arial"/>
          <w:lang w:val="en-US"/>
        </w:rPr>
        <w:t>Freitas</w:t>
      </w:r>
      <w:proofErr w:type="spellEnd"/>
      <w:r w:rsidRPr="006815D2">
        <w:rPr>
          <w:rFonts w:cs="Arial"/>
          <w:lang w:val="en-US"/>
        </w:rPr>
        <w:t xml:space="preserve">, K. Murphy, and S. Russell. </w:t>
      </w:r>
      <w:proofErr w:type="spellStart"/>
      <w:r w:rsidRPr="006815D2">
        <w:rPr>
          <w:rFonts w:cs="Arial"/>
          <w:lang w:val="en-US"/>
        </w:rPr>
        <w:t>Rao-Blackwellised</w:t>
      </w:r>
      <w:proofErr w:type="spellEnd"/>
      <w:r w:rsidRPr="006815D2">
        <w:rPr>
          <w:rFonts w:cs="Arial"/>
          <w:lang w:val="en-US"/>
        </w:rPr>
        <w:t xml:space="preserve"> particle filtering for dynamic </w:t>
      </w:r>
      <w:proofErr w:type="spellStart"/>
      <w:r w:rsidRPr="006815D2">
        <w:rPr>
          <w:rFonts w:cs="Arial"/>
          <w:lang w:val="en-US"/>
        </w:rPr>
        <w:t>bayesian</w:t>
      </w:r>
      <w:proofErr w:type="spellEnd"/>
      <w:r w:rsidRPr="006815D2">
        <w:rPr>
          <w:rFonts w:cs="Arial"/>
          <w:lang w:val="en-US"/>
        </w:rPr>
        <w:t xml:space="preserve"> networks. </w:t>
      </w:r>
      <w:r w:rsidRPr="006815D2">
        <w:rPr>
          <w:rFonts w:cs="Arial"/>
        </w:rPr>
        <w:t xml:space="preserve">In 16th </w:t>
      </w:r>
      <w:proofErr w:type="spellStart"/>
      <w:r w:rsidRPr="006815D2">
        <w:rPr>
          <w:rFonts w:cs="Arial"/>
        </w:rPr>
        <w:t>Conference</w:t>
      </w:r>
      <w:proofErr w:type="spellEnd"/>
      <w:r w:rsidRPr="006815D2">
        <w:rPr>
          <w:rFonts w:cs="Arial"/>
        </w:rPr>
        <w:t xml:space="preserve"> on </w:t>
      </w:r>
      <w:proofErr w:type="spellStart"/>
      <w:r w:rsidRPr="006815D2">
        <w:rPr>
          <w:rFonts w:cs="Arial"/>
        </w:rPr>
        <w:t>Uncertainty</w:t>
      </w:r>
      <w:proofErr w:type="spellEnd"/>
      <w:r w:rsidRPr="006815D2">
        <w:rPr>
          <w:rFonts w:cs="Arial"/>
        </w:rPr>
        <w:t xml:space="preserve"> in AI, pages 176–183, 2000.</w:t>
      </w:r>
    </w:p>
    <w:p w:rsidR="004941BC" w:rsidRPr="006815D2" w:rsidRDefault="004941BC" w:rsidP="0096243D">
      <w:pPr>
        <w:pStyle w:val="ListParagraph"/>
        <w:numPr>
          <w:ilvl w:val="0"/>
          <w:numId w:val="17"/>
        </w:numPr>
        <w:rPr>
          <w:rFonts w:cs="Arial"/>
        </w:rPr>
      </w:pPr>
      <w:r w:rsidRPr="006815D2">
        <w:rPr>
          <w:rFonts w:cs="Arial"/>
          <w:lang w:val="en-US"/>
        </w:rPr>
        <w:t xml:space="preserve">Stephen Se, Timothy </w:t>
      </w:r>
      <w:proofErr w:type="spellStart"/>
      <w:r w:rsidRPr="006815D2">
        <w:rPr>
          <w:rFonts w:cs="Arial"/>
          <w:lang w:val="en-US"/>
        </w:rPr>
        <w:t>Barfoot</w:t>
      </w:r>
      <w:proofErr w:type="spellEnd"/>
      <w:r w:rsidRPr="006815D2">
        <w:rPr>
          <w:rFonts w:cs="Arial"/>
          <w:lang w:val="en-US"/>
        </w:rPr>
        <w:t xml:space="preserve">, and </w:t>
      </w:r>
      <w:proofErr w:type="spellStart"/>
      <w:r w:rsidRPr="006815D2">
        <w:rPr>
          <w:rFonts w:cs="Arial"/>
          <w:lang w:val="en-US"/>
        </w:rPr>
        <w:t>Piotr</w:t>
      </w:r>
      <w:proofErr w:type="spellEnd"/>
      <w:r w:rsidRPr="006815D2">
        <w:rPr>
          <w:rFonts w:cs="Arial"/>
          <w:lang w:val="en-US"/>
        </w:rPr>
        <w:t xml:space="preserve"> </w:t>
      </w:r>
      <w:proofErr w:type="spellStart"/>
      <w:r w:rsidRPr="006815D2">
        <w:rPr>
          <w:rFonts w:cs="Arial"/>
          <w:lang w:val="en-US"/>
        </w:rPr>
        <w:t>Jasiobedzki</w:t>
      </w:r>
      <w:proofErr w:type="spellEnd"/>
      <w:r w:rsidRPr="006815D2">
        <w:rPr>
          <w:rFonts w:cs="Arial"/>
          <w:lang w:val="en-US"/>
        </w:rPr>
        <w:t xml:space="preserve">. Visual motion estimation and terrain modeling for planetary rovers. </w:t>
      </w:r>
      <w:r w:rsidRPr="006815D2">
        <w:rPr>
          <w:rFonts w:cs="Arial"/>
        </w:rPr>
        <w:t>In Proc. ISAIRAS 2005, 2005.</w:t>
      </w:r>
    </w:p>
    <w:p w:rsidR="004941BC" w:rsidRPr="006815D2" w:rsidRDefault="004941BC" w:rsidP="0096243D">
      <w:pPr>
        <w:pStyle w:val="ListParagraph"/>
        <w:numPr>
          <w:ilvl w:val="0"/>
          <w:numId w:val="17"/>
        </w:numPr>
        <w:rPr>
          <w:rFonts w:cs="Arial"/>
          <w:lang w:val="en-US"/>
        </w:rPr>
      </w:pPr>
      <w:r w:rsidRPr="006815D2">
        <w:rPr>
          <w:rFonts w:cs="Arial"/>
          <w:lang w:val="en-US"/>
        </w:rPr>
        <w:t xml:space="preserve">Levin and R. </w:t>
      </w:r>
      <w:proofErr w:type="spellStart"/>
      <w:r w:rsidRPr="006815D2">
        <w:rPr>
          <w:rFonts w:cs="Arial"/>
          <w:lang w:val="en-US"/>
        </w:rPr>
        <w:t>Szeliski</w:t>
      </w:r>
      <w:proofErr w:type="spellEnd"/>
      <w:r w:rsidRPr="006815D2">
        <w:rPr>
          <w:rFonts w:cs="Arial"/>
          <w:lang w:val="en-US"/>
        </w:rPr>
        <w:t xml:space="preserve">, “Visual </w:t>
      </w:r>
      <w:proofErr w:type="spellStart"/>
      <w:r w:rsidRPr="006815D2">
        <w:rPr>
          <w:rFonts w:cs="Arial"/>
          <w:lang w:val="en-US"/>
        </w:rPr>
        <w:t>odometry</w:t>
      </w:r>
      <w:proofErr w:type="spellEnd"/>
      <w:r w:rsidRPr="006815D2">
        <w:rPr>
          <w:rFonts w:cs="Arial"/>
          <w:lang w:val="en-US"/>
        </w:rPr>
        <w:t xml:space="preserve"> and map correlation,” in Proc. IEEE Computer Society Conference on Computer Vision and  Pattern Recognition (CVPR 2004), Washington, DC, USA, 2004.</w:t>
      </w:r>
    </w:p>
    <w:p w:rsidR="004941BC" w:rsidRPr="006815D2" w:rsidRDefault="004941BC" w:rsidP="0096243D">
      <w:pPr>
        <w:pStyle w:val="ListParagraph"/>
        <w:numPr>
          <w:ilvl w:val="0"/>
          <w:numId w:val="17"/>
        </w:numPr>
        <w:rPr>
          <w:rFonts w:cs="Arial"/>
          <w:lang w:val="en-US"/>
        </w:rPr>
      </w:pPr>
      <w:r w:rsidRPr="006815D2">
        <w:rPr>
          <w:rFonts w:cs="Arial"/>
          <w:lang w:val="en-US"/>
        </w:rPr>
        <w:lastRenderedPageBreak/>
        <w:t xml:space="preserve">Harris and M. Stephens, “A Combined Corner and Edge Detector, Proc”. Fourth </w:t>
      </w:r>
      <w:proofErr w:type="spellStart"/>
      <w:r w:rsidRPr="006815D2">
        <w:rPr>
          <w:rFonts w:cs="Arial"/>
          <w:lang w:val="en-US"/>
        </w:rPr>
        <w:t>Alvey</w:t>
      </w:r>
      <w:proofErr w:type="spellEnd"/>
      <w:r w:rsidRPr="006815D2">
        <w:rPr>
          <w:rFonts w:cs="Arial"/>
          <w:lang w:val="en-US"/>
        </w:rPr>
        <w:t xml:space="preserve"> Vision Conference, pp.147-151, 1988.</w:t>
      </w:r>
    </w:p>
    <w:p w:rsidR="004941BC" w:rsidRPr="006815D2" w:rsidRDefault="004941BC" w:rsidP="0096243D">
      <w:pPr>
        <w:pStyle w:val="ListParagraph"/>
        <w:numPr>
          <w:ilvl w:val="0"/>
          <w:numId w:val="17"/>
        </w:numPr>
        <w:rPr>
          <w:rFonts w:cs="Arial"/>
          <w:lang w:val="en-US"/>
        </w:rPr>
      </w:pPr>
      <w:r w:rsidRPr="006815D2">
        <w:rPr>
          <w:rFonts w:cs="Arial"/>
          <w:lang w:val="en-US"/>
        </w:rPr>
        <w:t xml:space="preserve">J. Shi and C. </w:t>
      </w:r>
      <w:proofErr w:type="spellStart"/>
      <w:r w:rsidRPr="006815D2">
        <w:rPr>
          <w:rFonts w:cs="Arial"/>
          <w:lang w:val="en-US"/>
        </w:rPr>
        <w:t>Tomasi</w:t>
      </w:r>
      <w:proofErr w:type="spellEnd"/>
      <w:r w:rsidRPr="006815D2">
        <w:rPr>
          <w:rFonts w:cs="Arial"/>
          <w:lang w:val="en-US"/>
        </w:rPr>
        <w:t>, Good Features to Track, IEEE Conference on Computer Vision and Pattern Recognition, pp. 593- 600, 1994.</w:t>
      </w:r>
    </w:p>
    <w:p w:rsidR="004941BC" w:rsidRPr="006815D2" w:rsidRDefault="004941BC" w:rsidP="0096243D">
      <w:pPr>
        <w:pStyle w:val="ListParagraph"/>
        <w:numPr>
          <w:ilvl w:val="0"/>
          <w:numId w:val="17"/>
        </w:numPr>
        <w:rPr>
          <w:rFonts w:cs="Arial"/>
          <w:lang w:val="en-US"/>
        </w:rPr>
      </w:pPr>
      <w:r w:rsidRPr="006815D2">
        <w:rPr>
          <w:rFonts w:cs="Arial"/>
          <w:lang w:val="en-US"/>
        </w:rPr>
        <w:t xml:space="preserve">D. </w:t>
      </w:r>
      <w:proofErr w:type="spellStart"/>
      <w:r w:rsidRPr="006815D2">
        <w:rPr>
          <w:rFonts w:cs="Arial"/>
          <w:lang w:val="en-US"/>
        </w:rPr>
        <w:t>Nist´er</w:t>
      </w:r>
      <w:proofErr w:type="spellEnd"/>
      <w:r w:rsidRPr="006815D2">
        <w:rPr>
          <w:rFonts w:cs="Arial"/>
          <w:lang w:val="en-US"/>
        </w:rPr>
        <w:t xml:space="preserve">. An Efficient Solution to the Five-Point Relative Pose Problem, IEEE Conference on Computer Vision and </w:t>
      </w:r>
      <w:proofErr w:type="gramStart"/>
      <w:r w:rsidRPr="006815D2">
        <w:rPr>
          <w:rFonts w:cs="Arial"/>
          <w:lang w:val="en-US"/>
        </w:rPr>
        <w:t>Pattern  Recognition</w:t>
      </w:r>
      <w:proofErr w:type="gramEnd"/>
      <w:r w:rsidRPr="006815D2">
        <w:rPr>
          <w:rFonts w:cs="Arial"/>
          <w:lang w:val="en-US"/>
        </w:rPr>
        <w:t>, Volume 2, pp. 195-202, 2003.</w:t>
      </w:r>
    </w:p>
    <w:p w:rsidR="004941BC" w:rsidRPr="006815D2" w:rsidRDefault="004941BC" w:rsidP="0096243D">
      <w:pPr>
        <w:pStyle w:val="ListParagraph"/>
        <w:numPr>
          <w:ilvl w:val="0"/>
          <w:numId w:val="17"/>
        </w:numPr>
        <w:rPr>
          <w:rFonts w:cs="Arial"/>
          <w:lang w:val="en-US"/>
        </w:rPr>
      </w:pPr>
      <w:r w:rsidRPr="006815D2">
        <w:rPr>
          <w:rFonts w:cs="Arial"/>
          <w:lang w:val="en-US"/>
        </w:rPr>
        <w:t xml:space="preserve">D. </w:t>
      </w:r>
      <w:proofErr w:type="spellStart"/>
      <w:r w:rsidRPr="006815D2">
        <w:rPr>
          <w:rFonts w:cs="Arial"/>
          <w:lang w:val="en-US"/>
        </w:rPr>
        <w:t>Nist´er</w:t>
      </w:r>
      <w:proofErr w:type="spellEnd"/>
      <w:r w:rsidRPr="006815D2">
        <w:rPr>
          <w:rFonts w:cs="Arial"/>
          <w:lang w:val="en-US"/>
        </w:rPr>
        <w:t xml:space="preserve">. Preemptive RANSAC for Live Structure and Motion Estimation, IEEE International Conference on </w:t>
      </w:r>
      <w:proofErr w:type="gramStart"/>
      <w:r w:rsidRPr="006815D2">
        <w:rPr>
          <w:rFonts w:cs="Arial"/>
          <w:lang w:val="en-US"/>
        </w:rPr>
        <w:t>Computer  Vision</w:t>
      </w:r>
      <w:proofErr w:type="gramEnd"/>
      <w:r w:rsidRPr="006815D2">
        <w:rPr>
          <w:rFonts w:cs="Arial"/>
          <w:lang w:val="en-US"/>
        </w:rPr>
        <w:t>, pp. 199-206, 2003.</w:t>
      </w:r>
    </w:p>
    <w:p w:rsidR="004941BC" w:rsidRPr="006815D2" w:rsidRDefault="004941BC" w:rsidP="0096243D">
      <w:pPr>
        <w:pStyle w:val="ListParagraph"/>
        <w:numPr>
          <w:ilvl w:val="0"/>
          <w:numId w:val="17"/>
        </w:numPr>
        <w:rPr>
          <w:rFonts w:cs="Arial"/>
          <w:lang w:val="en-US"/>
        </w:rPr>
      </w:pPr>
      <w:r w:rsidRPr="006815D2">
        <w:rPr>
          <w:rFonts w:cs="Arial"/>
          <w:lang w:val="en-US"/>
        </w:rPr>
        <w:t xml:space="preserve">R. </w:t>
      </w:r>
      <w:proofErr w:type="spellStart"/>
      <w:r w:rsidRPr="006815D2">
        <w:rPr>
          <w:rFonts w:cs="Arial"/>
          <w:lang w:val="en-US"/>
        </w:rPr>
        <w:t>Haralick</w:t>
      </w:r>
      <w:proofErr w:type="spellEnd"/>
      <w:r w:rsidRPr="006815D2">
        <w:rPr>
          <w:rFonts w:cs="Arial"/>
          <w:lang w:val="en-US"/>
        </w:rPr>
        <w:t xml:space="preserve">, C. Lee, K. </w:t>
      </w:r>
      <w:proofErr w:type="spellStart"/>
      <w:r w:rsidRPr="006815D2">
        <w:rPr>
          <w:rFonts w:cs="Arial"/>
          <w:lang w:val="en-US"/>
        </w:rPr>
        <w:t>Ottenberg</w:t>
      </w:r>
      <w:proofErr w:type="spellEnd"/>
      <w:r w:rsidRPr="006815D2">
        <w:rPr>
          <w:rFonts w:cs="Arial"/>
          <w:lang w:val="en-US"/>
        </w:rPr>
        <w:t xml:space="preserve"> and M. </w:t>
      </w:r>
      <w:proofErr w:type="spellStart"/>
      <w:r w:rsidRPr="006815D2">
        <w:rPr>
          <w:rFonts w:cs="Arial"/>
          <w:lang w:val="en-US"/>
        </w:rPr>
        <w:t>N¨olle</w:t>
      </w:r>
      <w:proofErr w:type="spellEnd"/>
      <w:r w:rsidRPr="006815D2">
        <w:rPr>
          <w:rFonts w:cs="Arial"/>
          <w:lang w:val="en-US"/>
        </w:rPr>
        <w:t>, Review and Analysis of Solutions of the Three Point Perspective Pose Estimation  Problem, International Journal of Computer Vision,</w:t>
      </w:r>
    </w:p>
    <w:p w:rsidR="004941BC" w:rsidRPr="006815D2" w:rsidRDefault="004941BC" w:rsidP="0096243D">
      <w:pPr>
        <w:pStyle w:val="ListParagraph"/>
        <w:numPr>
          <w:ilvl w:val="0"/>
          <w:numId w:val="17"/>
        </w:numPr>
        <w:rPr>
          <w:rFonts w:cs="Arial"/>
        </w:rPr>
      </w:pPr>
      <w:r w:rsidRPr="006815D2">
        <w:rPr>
          <w:rFonts w:cs="Arial"/>
          <w:lang w:val="en-US"/>
        </w:rPr>
        <w:t xml:space="preserve">Tim K. Marks, Andrew Howard, Max </w:t>
      </w:r>
      <w:proofErr w:type="spellStart"/>
      <w:r w:rsidRPr="006815D2">
        <w:rPr>
          <w:rFonts w:cs="Arial"/>
          <w:lang w:val="en-US"/>
        </w:rPr>
        <w:t>Bajracharya</w:t>
      </w:r>
      <w:proofErr w:type="spellEnd"/>
      <w:r w:rsidRPr="006815D2">
        <w:rPr>
          <w:rFonts w:cs="Arial"/>
          <w:lang w:val="en-US"/>
        </w:rPr>
        <w:t xml:space="preserve">, Garrison W. Cottrell, and Larry </w:t>
      </w:r>
      <w:proofErr w:type="spellStart"/>
      <w:r w:rsidRPr="006815D2">
        <w:rPr>
          <w:rFonts w:cs="Arial"/>
          <w:lang w:val="en-US"/>
        </w:rPr>
        <w:t>Matthies</w:t>
      </w:r>
      <w:proofErr w:type="spellEnd"/>
      <w:r w:rsidRPr="006815D2">
        <w:rPr>
          <w:rFonts w:cs="Arial"/>
          <w:lang w:val="en-US"/>
        </w:rPr>
        <w:t xml:space="preserve">. “Gamma-SLAM: Stereo Visual SLAM in Unstructured Environments Using Variance Grid Maps”. </w:t>
      </w:r>
      <w:r w:rsidRPr="006815D2">
        <w:rPr>
          <w:rFonts w:cs="Arial"/>
        </w:rPr>
        <w:t xml:space="preserve">2007. </w:t>
      </w:r>
    </w:p>
    <w:p w:rsidR="004941BC" w:rsidRPr="006815D2" w:rsidRDefault="004941BC" w:rsidP="0096243D">
      <w:pPr>
        <w:pStyle w:val="ListParagraph"/>
        <w:numPr>
          <w:ilvl w:val="0"/>
          <w:numId w:val="17"/>
        </w:numPr>
        <w:rPr>
          <w:rFonts w:cs="Arial"/>
        </w:rPr>
      </w:pPr>
      <w:r w:rsidRPr="006815D2">
        <w:rPr>
          <w:rFonts w:cs="Arial"/>
          <w:lang w:val="en-US"/>
        </w:rPr>
        <w:t xml:space="preserve">M. Dailey and M. </w:t>
      </w:r>
      <w:proofErr w:type="spellStart"/>
      <w:r w:rsidRPr="006815D2">
        <w:rPr>
          <w:rFonts w:cs="Arial"/>
          <w:lang w:val="en-US"/>
        </w:rPr>
        <w:t>Parnichkun</w:t>
      </w:r>
      <w:proofErr w:type="spellEnd"/>
      <w:r w:rsidRPr="006815D2">
        <w:rPr>
          <w:rFonts w:cs="Arial"/>
          <w:lang w:val="en-US"/>
        </w:rPr>
        <w:t xml:space="preserve">. Simultaneous localization </w:t>
      </w:r>
      <w:proofErr w:type="gramStart"/>
      <w:r w:rsidRPr="006815D2">
        <w:rPr>
          <w:rFonts w:cs="Arial"/>
          <w:lang w:val="en-US"/>
        </w:rPr>
        <w:t>and  mapping</w:t>
      </w:r>
      <w:proofErr w:type="gramEnd"/>
      <w:r w:rsidRPr="006815D2">
        <w:rPr>
          <w:rFonts w:cs="Arial"/>
          <w:lang w:val="en-US"/>
        </w:rPr>
        <w:t xml:space="preserve"> with stereo vision. </w:t>
      </w:r>
      <w:r w:rsidRPr="006815D2">
        <w:rPr>
          <w:rFonts w:cs="Arial"/>
        </w:rPr>
        <w:t>In Proc. ICARCV, 2006.</w:t>
      </w:r>
    </w:p>
    <w:p w:rsidR="004941BC" w:rsidRPr="006815D2" w:rsidRDefault="004941BC" w:rsidP="0096243D">
      <w:pPr>
        <w:pStyle w:val="ListParagraph"/>
        <w:numPr>
          <w:ilvl w:val="0"/>
          <w:numId w:val="17"/>
        </w:numPr>
        <w:rPr>
          <w:rFonts w:cs="Arial"/>
        </w:rPr>
      </w:pPr>
      <w:proofErr w:type="spellStart"/>
      <w:r w:rsidRPr="006815D2">
        <w:rPr>
          <w:rFonts w:cs="Arial"/>
          <w:lang w:val="en-US"/>
        </w:rPr>
        <w:t>Henrik</w:t>
      </w:r>
      <w:proofErr w:type="spellEnd"/>
      <w:r w:rsidRPr="006815D2">
        <w:rPr>
          <w:rFonts w:cs="Arial"/>
          <w:lang w:val="en-US"/>
        </w:rPr>
        <w:t xml:space="preserve"> </w:t>
      </w:r>
      <w:proofErr w:type="spellStart"/>
      <w:r w:rsidRPr="006815D2">
        <w:rPr>
          <w:rFonts w:cs="Arial"/>
          <w:lang w:val="en-US"/>
        </w:rPr>
        <w:t>Andreasson</w:t>
      </w:r>
      <w:proofErr w:type="spellEnd"/>
      <w:r w:rsidRPr="006815D2">
        <w:rPr>
          <w:rFonts w:cs="Arial"/>
          <w:lang w:val="en-US"/>
        </w:rPr>
        <w:t xml:space="preserve">, Tom </w:t>
      </w:r>
      <w:proofErr w:type="spellStart"/>
      <w:r w:rsidRPr="006815D2">
        <w:rPr>
          <w:rFonts w:cs="Arial"/>
          <w:lang w:val="en-US"/>
        </w:rPr>
        <w:t>Duckett</w:t>
      </w:r>
      <w:proofErr w:type="spellEnd"/>
      <w:r w:rsidRPr="006815D2">
        <w:rPr>
          <w:rFonts w:cs="Arial"/>
          <w:lang w:val="en-US"/>
        </w:rPr>
        <w:t xml:space="preserve"> and </w:t>
      </w:r>
      <w:proofErr w:type="spellStart"/>
      <w:r w:rsidRPr="006815D2">
        <w:rPr>
          <w:rFonts w:cs="Arial"/>
          <w:lang w:val="en-US"/>
        </w:rPr>
        <w:t>Achim</w:t>
      </w:r>
      <w:proofErr w:type="spellEnd"/>
      <w:r w:rsidRPr="006815D2">
        <w:rPr>
          <w:rFonts w:cs="Arial"/>
          <w:lang w:val="en-US"/>
        </w:rPr>
        <w:t xml:space="preserve"> Lilienthal, “Mini-SLAM: Minimalistic Visual SLAM in Large-Scale Environments Based on a New Interpretation of Image Similarity” in Robotics and Automation, 2007 IEEE International Conference. </w:t>
      </w:r>
      <w:proofErr w:type="spellStart"/>
      <w:r w:rsidRPr="006815D2">
        <w:rPr>
          <w:rFonts w:cs="Arial"/>
        </w:rPr>
        <w:t>Apr</w:t>
      </w:r>
      <w:proofErr w:type="spellEnd"/>
      <w:r w:rsidRPr="006815D2">
        <w:rPr>
          <w:rFonts w:cs="Arial"/>
        </w:rPr>
        <w:t xml:space="preserve">, 2007 </w:t>
      </w:r>
    </w:p>
    <w:p w:rsidR="004941BC" w:rsidRPr="006815D2" w:rsidRDefault="004941BC" w:rsidP="0096243D">
      <w:pPr>
        <w:pStyle w:val="ListParagraph"/>
        <w:numPr>
          <w:ilvl w:val="0"/>
          <w:numId w:val="17"/>
        </w:numPr>
        <w:rPr>
          <w:rFonts w:cs="Arial"/>
        </w:rPr>
      </w:pPr>
      <w:proofErr w:type="spellStart"/>
      <w:r w:rsidRPr="006815D2">
        <w:rPr>
          <w:rFonts w:cs="Arial"/>
          <w:lang w:val="en-US"/>
        </w:rPr>
        <w:t>Pantelis</w:t>
      </w:r>
      <w:proofErr w:type="spellEnd"/>
      <w:r w:rsidRPr="006815D2">
        <w:rPr>
          <w:rFonts w:cs="Arial"/>
          <w:lang w:val="en-US"/>
        </w:rPr>
        <w:t xml:space="preserve"> </w:t>
      </w:r>
      <w:proofErr w:type="spellStart"/>
      <w:r w:rsidRPr="006815D2">
        <w:rPr>
          <w:rFonts w:cs="Arial"/>
          <w:lang w:val="en-US"/>
        </w:rPr>
        <w:t>Elinas</w:t>
      </w:r>
      <w:proofErr w:type="spellEnd"/>
      <w:r w:rsidRPr="006815D2">
        <w:rPr>
          <w:rFonts w:cs="Arial"/>
          <w:lang w:val="en-US"/>
        </w:rPr>
        <w:t xml:space="preserve">, Robert </w:t>
      </w:r>
      <w:proofErr w:type="spellStart"/>
      <w:r w:rsidRPr="006815D2">
        <w:rPr>
          <w:rFonts w:cs="Arial"/>
          <w:lang w:val="en-US"/>
        </w:rPr>
        <w:t>Sim</w:t>
      </w:r>
      <w:proofErr w:type="spellEnd"/>
      <w:r w:rsidRPr="006815D2">
        <w:rPr>
          <w:rFonts w:cs="Arial"/>
          <w:lang w:val="en-US"/>
        </w:rPr>
        <w:t xml:space="preserve">, and James J. Little. </w:t>
      </w:r>
      <w:r w:rsidRPr="006815D2">
        <w:rPr>
          <w:rFonts w:cs="Arial"/>
        </w:rPr>
        <w:t>σ</w:t>
      </w:r>
      <w:r w:rsidRPr="006815D2">
        <w:rPr>
          <w:rFonts w:cs="Arial"/>
          <w:lang w:val="en-US"/>
        </w:rPr>
        <w:t xml:space="preserve">SLAM: Stereo vision SLAM using the </w:t>
      </w:r>
      <w:proofErr w:type="spellStart"/>
      <w:r w:rsidRPr="006815D2">
        <w:rPr>
          <w:rFonts w:cs="Arial"/>
          <w:lang w:val="en-US"/>
        </w:rPr>
        <w:t>Rao-Blackwellised</w:t>
      </w:r>
      <w:proofErr w:type="spellEnd"/>
      <w:r w:rsidRPr="006815D2">
        <w:rPr>
          <w:rFonts w:cs="Arial"/>
          <w:lang w:val="en-US"/>
        </w:rPr>
        <w:t xml:space="preserve"> particle filter and a novel mixture proposal distribution. </w:t>
      </w:r>
      <w:r w:rsidRPr="006815D2">
        <w:rPr>
          <w:rFonts w:cs="Arial"/>
        </w:rPr>
        <w:t>In Proc. 2006 IEEE ICRA,  2006.</w:t>
      </w:r>
    </w:p>
    <w:p w:rsidR="004941BC" w:rsidRPr="006815D2" w:rsidRDefault="004941BC" w:rsidP="0096243D">
      <w:pPr>
        <w:pStyle w:val="ListParagraph"/>
        <w:numPr>
          <w:ilvl w:val="0"/>
          <w:numId w:val="17"/>
        </w:numPr>
        <w:rPr>
          <w:rFonts w:cs="Arial"/>
          <w:lang w:val="en-US"/>
        </w:rPr>
      </w:pPr>
      <w:r w:rsidRPr="006815D2">
        <w:rPr>
          <w:rFonts w:cs="Arial"/>
          <w:lang w:val="en-US"/>
        </w:rPr>
        <w:t xml:space="preserve">N. </w:t>
      </w:r>
      <w:proofErr w:type="spellStart"/>
      <w:r w:rsidRPr="006815D2">
        <w:rPr>
          <w:rFonts w:cs="Arial"/>
          <w:lang w:val="en-US"/>
        </w:rPr>
        <w:t>Karlsson</w:t>
      </w:r>
      <w:proofErr w:type="spellEnd"/>
      <w:r w:rsidRPr="006815D2">
        <w:rPr>
          <w:rFonts w:cs="Arial"/>
          <w:lang w:val="en-US"/>
        </w:rPr>
        <w:t xml:space="preserve">, E. D. Bernardo, J. </w:t>
      </w:r>
      <w:proofErr w:type="spellStart"/>
      <w:r w:rsidRPr="006815D2">
        <w:rPr>
          <w:rFonts w:cs="Arial"/>
          <w:lang w:val="en-US"/>
        </w:rPr>
        <w:t>Ostrowski</w:t>
      </w:r>
      <w:proofErr w:type="spellEnd"/>
      <w:r w:rsidRPr="006815D2">
        <w:rPr>
          <w:rFonts w:cs="Arial"/>
          <w:lang w:val="en-US"/>
        </w:rPr>
        <w:t xml:space="preserve">, L. </w:t>
      </w:r>
      <w:proofErr w:type="spellStart"/>
      <w:r w:rsidRPr="006815D2">
        <w:rPr>
          <w:rFonts w:cs="Arial"/>
          <w:lang w:val="en-US"/>
        </w:rPr>
        <w:t>Goncalves</w:t>
      </w:r>
      <w:proofErr w:type="spellEnd"/>
      <w:r w:rsidRPr="006815D2">
        <w:rPr>
          <w:rFonts w:cs="Arial"/>
          <w:lang w:val="en-US"/>
        </w:rPr>
        <w:t xml:space="preserve">, P. </w:t>
      </w:r>
      <w:proofErr w:type="spellStart"/>
      <w:r w:rsidRPr="006815D2">
        <w:rPr>
          <w:rFonts w:cs="Arial"/>
          <w:lang w:val="en-US"/>
        </w:rPr>
        <w:t>Pirjanian</w:t>
      </w:r>
      <w:proofErr w:type="spellEnd"/>
      <w:r w:rsidRPr="006815D2">
        <w:rPr>
          <w:rFonts w:cs="Arial"/>
          <w:lang w:val="en-US"/>
        </w:rPr>
        <w:t xml:space="preserve">, and M. E. Munich, “The </w:t>
      </w:r>
      <w:proofErr w:type="spellStart"/>
      <w:r w:rsidRPr="006815D2">
        <w:rPr>
          <w:rFonts w:cs="Arial"/>
          <w:lang w:val="en-US"/>
        </w:rPr>
        <w:t>vSLAM</w:t>
      </w:r>
      <w:proofErr w:type="spellEnd"/>
      <w:r w:rsidRPr="006815D2">
        <w:rPr>
          <w:rFonts w:cs="Arial"/>
          <w:lang w:val="en-US"/>
        </w:rPr>
        <w:t xml:space="preserve"> algorithm for robust localization and  mapping,” in IEEE Int. Conf. on Robotics and Automation (ICRA), Barcelona, Spain, April 2005, pp. 24–29.</w:t>
      </w:r>
    </w:p>
    <w:p w:rsidR="004941BC" w:rsidRPr="006815D2" w:rsidRDefault="004941BC" w:rsidP="0096243D">
      <w:pPr>
        <w:pStyle w:val="ListParagraph"/>
        <w:numPr>
          <w:ilvl w:val="0"/>
          <w:numId w:val="17"/>
        </w:numPr>
        <w:rPr>
          <w:rFonts w:cs="Arial"/>
          <w:lang w:val="en-US"/>
        </w:rPr>
      </w:pPr>
      <w:r w:rsidRPr="006815D2">
        <w:rPr>
          <w:rFonts w:cs="Arial"/>
          <w:lang w:val="en-US"/>
        </w:rPr>
        <w:t xml:space="preserve">J. Davison, “Real-time simultaneous </w:t>
      </w:r>
      <w:proofErr w:type="spellStart"/>
      <w:r w:rsidRPr="006815D2">
        <w:rPr>
          <w:rFonts w:cs="Arial"/>
          <w:lang w:val="en-US"/>
        </w:rPr>
        <w:t>localisation</w:t>
      </w:r>
      <w:proofErr w:type="spellEnd"/>
      <w:r w:rsidRPr="006815D2">
        <w:rPr>
          <w:rFonts w:cs="Arial"/>
          <w:lang w:val="en-US"/>
        </w:rPr>
        <w:t xml:space="preserve"> and mapping with a single camera,” in Proc. International Conference on Computer Vision, Nice, Oct. 2003.</w:t>
      </w:r>
    </w:p>
    <w:p w:rsidR="004941BC" w:rsidRPr="006815D2" w:rsidRDefault="004941BC" w:rsidP="0096243D">
      <w:pPr>
        <w:pStyle w:val="ListParagraph"/>
        <w:numPr>
          <w:ilvl w:val="0"/>
          <w:numId w:val="17"/>
        </w:numPr>
        <w:rPr>
          <w:rFonts w:cs="Arial"/>
          <w:lang w:val="en-US"/>
        </w:rPr>
      </w:pPr>
      <w:r w:rsidRPr="006815D2">
        <w:rPr>
          <w:rFonts w:cs="Arial"/>
          <w:lang w:val="en-US"/>
        </w:rPr>
        <w:t xml:space="preserve">D. </w:t>
      </w:r>
      <w:proofErr w:type="spellStart"/>
      <w:r w:rsidRPr="006815D2">
        <w:rPr>
          <w:rFonts w:cs="Arial"/>
          <w:lang w:val="en-US"/>
        </w:rPr>
        <w:t>Nister</w:t>
      </w:r>
      <w:proofErr w:type="spellEnd"/>
      <w:r w:rsidRPr="006815D2">
        <w:rPr>
          <w:rFonts w:cs="Arial"/>
          <w:lang w:val="en-US"/>
        </w:rPr>
        <w:t xml:space="preserve">, O. </w:t>
      </w:r>
      <w:proofErr w:type="spellStart"/>
      <w:r w:rsidRPr="006815D2">
        <w:rPr>
          <w:rFonts w:cs="Arial"/>
          <w:lang w:val="en-US"/>
        </w:rPr>
        <w:t>Naroditsky</w:t>
      </w:r>
      <w:proofErr w:type="spellEnd"/>
      <w:r w:rsidRPr="006815D2">
        <w:rPr>
          <w:rFonts w:cs="Arial"/>
          <w:lang w:val="en-US"/>
        </w:rPr>
        <w:t xml:space="preserve">, and J. Bergen, “Visual </w:t>
      </w:r>
      <w:proofErr w:type="spellStart"/>
      <w:r w:rsidRPr="006815D2">
        <w:rPr>
          <w:rFonts w:cs="Arial"/>
          <w:lang w:val="en-US"/>
        </w:rPr>
        <w:t>odometry</w:t>
      </w:r>
      <w:proofErr w:type="spellEnd"/>
      <w:r w:rsidRPr="006815D2">
        <w:rPr>
          <w:rFonts w:cs="Arial"/>
          <w:lang w:val="en-US"/>
        </w:rPr>
        <w:t>,” in Proc. IEEE Computer Society Conference on Computer Vision and Pattern Recognition (CVPR 2004), 2004, pp. 652–659.</w:t>
      </w:r>
    </w:p>
    <w:p w:rsidR="004941BC" w:rsidRPr="006815D2" w:rsidRDefault="004941BC" w:rsidP="0096243D">
      <w:pPr>
        <w:pStyle w:val="ListParagraph"/>
        <w:numPr>
          <w:ilvl w:val="0"/>
          <w:numId w:val="17"/>
        </w:numPr>
        <w:rPr>
          <w:rFonts w:cs="Arial"/>
          <w:lang w:val="en-US"/>
        </w:rPr>
      </w:pPr>
      <w:r w:rsidRPr="006815D2">
        <w:rPr>
          <w:rFonts w:cs="Arial"/>
          <w:lang w:val="en-US"/>
        </w:rPr>
        <w:t xml:space="preserve">J. Campbell, R. </w:t>
      </w:r>
      <w:proofErr w:type="spellStart"/>
      <w:r w:rsidRPr="006815D2">
        <w:rPr>
          <w:rFonts w:cs="Arial"/>
          <w:lang w:val="en-US"/>
        </w:rPr>
        <w:t>Sukthankar</w:t>
      </w:r>
      <w:proofErr w:type="spellEnd"/>
      <w:r w:rsidRPr="006815D2">
        <w:rPr>
          <w:rFonts w:cs="Arial"/>
          <w:lang w:val="en-US"/>
        </w:rPr>
        <w:t xml:space="preserve">, and I. </w:t>
      </w:r>
      <w:proofErr w:type="spellStart"/>
      <w:r w:rsidRPr="006815D2">
        <w:rPr>
          <w:rFonts w:cs="Arial"/>
          <w:lang w:val="en-US"/>
        </w:rPr>
        <w:t>Nourbakhsh</w:t>
      </w:r>
      <w:proofErr w:type="spellEnd"/>
      <w:r w:rsidRPr="006815D2">
        <w:rPr>
          <w:rFonts w:cs="Arial"/>
          <w:lang w:val="en-US"/>
        </w:rPr>
        <w:t xml:space="preserve">, “Techniques for evaluating optical </w:t>
      </w:r>
      <w:proofErr w:type="spellStart"/>
      <w:r w:rsidRPr="006815D2">
        <w:rPr>
          <w:rFonts w:cs="Arial"/>
          <w:lang w:val="en-US"/>
        </w:rPr>
        <w:t>ow</w:t>
      </w:r>
      <w:proofErr w:type="spellEnd"/>
      <w:r w:rsidRPr="006815D2">
        <w:rPr>
          <w:rFonts w:cs="Arial"/>
          <w:lang w:val="en-US"/>
        </w:rPr>
        <w:t xml:space="preserve"> for visual </w:t>
      </w:r>
      <w:proofErr w:type="spellStart"/>
      <w:r w:rsidRPr="006815D2">
        <w:rPr>
          <w:rFonts w:cs="Arial"/>
          <w:lang w:val="en-US"/>
        </w:rPr>
        <w:t>odometry</w:t>
      </w:r>
      <w:proofErr w:type="spellEnd"/>
      <w:r w:rsidRPr="006815D2">
        <w:rPr>
          <w:rFonts w:cs="Arial"/>
          <w:lang w:val="en-US"/>
        </w:rPr>
        <w:t xml:space="preserve"> in extreme terrain,” in IEEE/RSJ Int. Workshop on Robots and Systems (IROS-04), Sendai, Japan, October 2004.</w:t>
      </w:r>
    </w:p>
    <w:p w:rsidR="004941BC" w:rsidRPr="006815D2" w:rsidRDefault="004941BC" w:rsidP="0096243D">
      <w:pPr>
        <w:pStyle w:val="ListParagraph"/>
        <w:numPr>
          <w:ilvl w:val="0"/>
          <w:numId w:val="17"/>
        </w:numPr>
        <w:rPr>
          <w:rFonts w:cs="Arial"/>
        </w:rPr>
      </w:pPr>
      <w:r w:rsidRPr="006815D2">
        <w:rPr>
          <w:rFonts w:cs="Arial"/>
          <w:lang w:val="en-US"/>
        </w:rPr>
        <w:t xml:space="preserve">R. Smith, M. Self, and P. </w:t>
      </w:r>
      <w:proofErr w:type="spellStart"/>
      <w:r w:rsidRPr="006815D2">
        <w:rPr>
          <w:rFonts w:cs="Arial"/>
          <w:lang w:val="en-US"/>
        </w:rPr>
        <w:t>Cheeseman</w:t>
      </w:r>
      <w:proofErr w:type="spellEnd"/>
      <w:r w:rsidRPr="006815D2">
        <w:rPr>
          <w:rFonts w:cs="Arial"/>
          <w:lang w:val="en-US"/>
        </w:rPr>
        <w:t xml:space="preserve">, “A Stochastic Map for Uncertain Spatial Relationships,” Proc. </w:t>
      </w:r>
      <w:proofErr w:type="spellStart"/>
      <w:r w:rsidRPr="006815D2">
        <w:rPr>
          <w:rFonts w:cs="Arial"/>
        </w:rPr>
        <w:t>Fourth</w:t>
      </w:r>
      <w:proofErr w:type="spellEnd"/>
      <w:r w:rsidRPr="006815D2">
        <w:rPr>
          <w:rFonts w:cs="Arial"/>
        </w:rPr>
        <w:t xml:space="preserve"> </w:t>
      </w:r>
      <w:proofErr w:type="spellStart"/>
      <w:r w:rsidRPr="006815D2">
        <w:rPr>
          <w:rFonts w:cs="Arial"/>
        </w:rPr>
        <w:t>Int’l</w:t>
      </w:r>
      <w:proofErr w:type="spellEnd"/>
      <w:r w:rsidRPr="006815D2">
        <w:rPr>
          <w:rFonts w:cs="Arial"/>
        </w:rPr>
        <w:t xml:space="preserve"> </w:t>
      </w:r>
      <w:proofErr w:type="spellStart"/>
      <w:r w:rsidRPr="006815D2">
        <w:rPr>
          <w:rFonts w:cs="Arial"/>
        </w:rPr>
        <w:t>Symp</w:t>
      </w:r>
      <w:proofErr w:type="spellEnd"/>
      <w:r w:rsidRPr="006815D2">
        <w:rPr>
          <w:rFonts w:cs="Arial"/>
        </w:rPr>
        <w:t xml:space="preserve">. </w:t>
      </w:r>
      <w:proofErr w:type="spellStart"/>
      <w:r w:rsidRPr="006815D2">
        <w:rPr>
          <w:rFonts w:cs="Arial"/>
        </w:rPr>
        <w:t>Robotics</w:t>
      </w:r>
      <w:proofErr w:type="spellEnd"/>
      <w:r w:rsidRPr="006815D2">
        <w:rPr>
          <w:rFonts w:cs="Arial"/>
        </w:rPr>
        <w:t xml:space="preserve">  </w:t>
      </w:r>
      <w:proofErr w:type="spellStart"/>
      <w:r w:rsidRPr="006815D2">
        <w:rPr>
          <w:rFonts w:cs="Arial"/>
        </w:rPr>
        <w:t>Research</w:t>
      </w:r>
      <w:proofErr w:type="spellEnd"/>
      <w:r w:rsidRPr="006815D2">
        <w:rPr>
          <w:rFonts w:cs="Arial"/>
        </w:rPr>
        <w:t>, 1987.</w:t>
      </w:r>
    </w:p>
    <w:p w:rsidR="004941BC" w:rsidRPr="006815D2" w:rsidRDefault="004941BC" w:rsidP="0096243D">
      <w:pPr>
        <w:pStyle w:val="ListParagraph"/>
        <w:numPr>
          <w:ilvl w:val="0"/>
          <w:numId w:val="17"/>
        </w:numPr>
        <w:rPr>
          <w:rFonts w:cs="Arial"/>
        </w:rPr>
      </w:pPr>
      <w:r w:rsidRPr="006815D2">
        <w:rPr>
          <w:rFonts w:cs="Arial"/>
          <w:lang w:val="en-US"/>
        </w:rPr>
        <w:t xml:space="preserve">A.J. Davison, “Real-Time Simultaneous </w:t>
      </w:r>
      <w:proofErr w:type="spellStart"/>
      <w:r w:rsidRPr="006815D2">
        <w:rPr>
          <w:rFonts w:cs="Arial"/>
          <w:lang w:val="en-US"/>
        </w:rPr>
        <w:t>Localisation</w:t>
      </w:r>
      <w:proofErr w:type="spellEnd"/>
      <w:r w:rsidRPr="006815D2">
        <w:rPr>
          <w:rFonts w:cs="Arial"/>
          <w:lang w:val="en-US"/>
        </w:rPr>
        <w:t xml:space="preserve"> and Mapping with a Single Camera,” Proc. </w:t>
      </w:r>
      <w:proofErr w:type="spellStart"/>
      <w:r w:rsidRPr="006815D2">
        <w:rPr>
          <w:rFonts w:cs="Arial"/>
        </w:rPr>
        <w:t>Ninth</w:t>
      </w:r>
      <w:proofErr w:type="spellEnd"/>
      <w:r w:rsidRPr="006815D2">
        <w:rPr>
          <w:rFonts w:cs="Arial"/>
        </w:rPr>
        <w:t xml:space="preserve"> </w:t>
      </w:r>
      <w:proofErr w:type="spellStart"/>
      <w:r w:rsidRPr="006815D2">
        <w:rPr>
          <w:rFonts w:cs="Arial"/>
        </w:rPr>
        <w:t>Int’l</w:t>
      </w:r>
      <w:proofErr w:type="spellEnd"/>
      <w:r w:rsidRPr="006815D2">
        <w:rPr>
          <w:rFonts w:cs="Arial"/>
        </w:rPr>
        <w:t xml:space="preserve"> </w:t>
      </w:r>
      <w:proofErr w:type="spellStart"/>
      <w:r w:rsidRPr="006815D2">
        <w:rPr>
          <w:rFonts w:cs="Arial"/>
        </w:rPr>
        <w:t>Conf</w:t>
      </w:r>
      <w:proofErr w:type="spellEnd"/>
      <w:r w:rsidRPr="006815D2">
        <w:rPr>
          <w:rFonts w:cs="Arial"/>
        </w:rPr>
        <w:t>. Computer Vision, 2003.</w:t>
      </w:r>
    </w:p>
    <w:p w:rsidR="004941BC" w:rsidRPr="006815D2" w:rsidRDefault="004941BC" w:rsidP="0096243D">
      <w:pPr>
        <w:pStyle w:val="ListParagraph"/>
        <w:numPr>
          <w:ilvl w:val="0"/>
          <w:numId w:val="17"/>
        </w:numPr>
        <w:rPr>
          <w:rFonts w:cs="Arial"/>
          <w:lang w:val="en-US"/>
        </w:rPr>
      </w:pPr>
      <w:r w:rsidRPr="006815D2">
        <w:rPr>
          <w:rFonts w:cs="Arial"/>
          <w:lang w:val="en-US"/>
        </w:rPr>
        <w:t xml:space="preserve">N.D. </w:t>
      </w:r>
      <w:proofErr w:type="spellStart"/>
      <w:r w:rsidRPr="006815D2">
        <w:rPr>
          <w:rFonts w:cs="Arial"/>
          <w:lang w:val="en-US"/>
        </w:rPr>
        <w:t>Molton</w:t>
      </w:r>
      <w:proofErr w:type="spellEnd"/>
      <w:r w:rsidRPr="006815D2">
        <w:rPr>
          <w:rFonts w:cs="Arial"/>
          <w:lang w:val="en-US"/>
        </w:rPr>
        <w:t>, A.J. Davison, and I.D. Reid, “Locally Planar Patch Features for Real-Time Structure from Motion,” Proc. 15th British Machine Vision Conf., 2004.</w:t>
      </w:r>
    </w:p>
    <w:p w:rsidR="004941BC" w:rsidRPr="006815D2" w:rsidRDefault="004941BC" w:rsidP="0096243D">
      <w:pPr>
        <w:pStyle w:val="ListParagraph"/>
        <w:numPr>
          <w:ilvl w:val="0"/>
          <w:numId w:val="17"/>
        </w:numPr>
        <w:rPr>
          <w:rFonts w:cs="Arial"/>
        </w:rPr>
      </w:pPr>
      <w:r w:rsidRPr="006815D2">
        <w:rPr>
          <w:rFonts w:cs="Arial"/>
          <w:lang w:val="en-US"/>
        </w:rPr>
        <w:t xml:space="preserve">A.J. Davison, “Active Search for Real-Time Vision,” Proc. 10th Int’l Conf. </w:t>
      </w:r>
      <w:r w:rsidRPr="006815D2">
        <w:rPr>
          <w:rFonts w:cs="Arial"/>
        </w:rPr>
        <w:t>Computer Vision, 2005.</w:t>
      </w:r>
    </w:p>
    <w:p w:rsidR="004941BC" w:rsidRPr="006815D2" w:rsidRDefault="004941BC" w:rsidP="0096243D">
      <w:pPr>
        <w:pStyle w:val="ListParagraph"/>
        <w:numPr>
          <w:ilvl w:val="0"/>
          <w:numId w:val="17"/>
        </w:numPr>
        <w:rPr>
          <w:rFonts w:cs="Arial"/>
          <w:lang w:val="en-US"/>
        </w:rPr>
      </w:pPr>
      <w:r w:rsidRPr="006815D2">
        <w:rPr>
          <w:rFonts w:cs="Arial"/>
          <w:lang w:val="en-US"/>
        </w:rPr>
        <w:t xml:space="preserve">H. Jin, P. </w:t>
      </w:r>
      <w:proofErr w:type="spellStart"/>
      <w:r w:rsidRPr="006815D2">
        <w:rPr>
          <w:rFonts w:cs="Arial"/>
          <w:lang w:val="en-US"/>
        </w:rPr>
        <w:t>Favaro</w:t>
      </w:r>
      <w:proofErr w:type="spellEnd"/>
      <w:r w:rsidRPr="006815D2">
        <w:rPr>
          <w:rFonts w:cs="Arial"/>
          <w:lang w:val="en-US"/>
        </w:rPr>
        <w:t xml:space="preserve">, and S. </w:t>
      </w:r>
      <w:proofErr w:type="spellStart"/>
      <w:r w:rsidRPr="006815D2">
        <w:rPr>
          <w:rFonts w:cs="Arial"/>
          <w:lang w:val="en-US"/>
        </w:rPr>
        <w:t>Soatto</w:t>
      </w:r>
      <w:proofErr w:type="spellEnd"/>
      <w:r w:rsidRPr="006815D2">
        <w:rPr>
          <w:rFonts w:cs="Arial"/>
          <w:lang w:val="en-US"/>
        </w:rPr>
        <w:t>, “A Semi-Direct Approach to Structure from Motion,” The Visual Computer, vol. 19, no. 6, pp. 377- 394, 2003.</w:t>
      </w:r>
    </w:p>
    <w:p w:rsidR="004941BC" w:rsidRPr="006815D2" w:rsidRDefault="004941BC" w:rsidP="0096243D">
      <w:pPr>
        <w:pStyle w:val="ListParagraph"/>
        <w:numPr>
          <w:ilvl w:val="0"/>
          <w:numId w:val="17"/>
        </w:numPr>
        <w:rPr>
          <w:rFonts w:cs="Arial"/>
          <w:lang w:val="en-US"/>
        </w:rPr>
      </w:pPr>
      <w:r w:rsidRPr="006815D2">
        <w:rPr>
          <w:rFonts w:cs="Arial"/>
          <w:lang w:val="en-US"/>
        </w:rPr>
        <w:t xml:space="preserve">Andreas </w:t>
      </w:r>
      <w:proofErr w:type="spellStart"/>
      <w:r w:rsidRPr="006815D2">
        <w:rPr>
          <w:rFonts w:cs="Arial"/>
          <w:lang w:val="en-US"/>
        </w:rPr>
        <w:t>Nüchter</w:t>
      </w:r>
      <w:proofErr w:type="spellEnd"/>
      <w:r w:rsidRPr="006815D2">
        <w:rPr>
          <w:rFonts w:cs="Arial"/>
          <w:lang w:val="en-US"/>
        </w:rPr>
        <w:t xml:space="preserve">, Kai </w:t>
      </w:r>
      <w:proofErr w:type="spellStart"/>
      <w:r w:rsidRPr="006815D2">
        <w:rPr>
          <w:rFonts w:cs="Arial"/>
          <w:lang w:val="en-US"/>
        </w:rPr>
        <w:t>Lingemann</w:t>
      </w:r>
      <w:proofErr w:type="spellEnd"/>
      <w:r w:rsidRPr="006815D2">
        <w:rPr>
          <w:rFonts w:cs="Arial"/>
          <w:lang w:val="en-US"/>
        </w:rPr>
        <w:t xml:space="preserve">, Joachim Hertzberg, and </w:t>
      </w:r>
      <w:proofErr w:type="spellStart"/>
      <w:r w:rsidRPr="006815D2">
        <w:rPr>
          <w:rFonts w:cs="Arial"/>
          <w:lang w:val="en-US"/>
        </w:rPr>
        <w:t>Hartmut</w:t>
      </w:r>
      <w:proofErr w:type="spellEnd"/>
      <w:r w:rsidRPr="006815D2">
        <w:rPr>
          <w:rFonts w:cs="Arial"/>
          <w:lang w:val="en-US"/>
        </w:rPr>
        <w:t xml:space="preserve"> </w:t>
      </w:r>
      <w:proofErr w:type="spellStart"/>
      <w:r w:rsidRPr="006815D2">
        <w:rPr>
          <w:rFonts w:cs="Arial"/>
          <w:lang w:val="en-US"/>
        </w:rPr>
        <w:t>Surmann</w:t>
      </w:r>
      <w:proofErr w:type="spellEnd"/>
      <w:r w:rsidRPr="006815D2">
        <w:rPr>
          <w:rFonts w:cs="Arial"/>
          <w:lang w:val="en-US"/>
        </w:rPr>
        <w:t xml:space="preserve">, “6D SLAM - 3D Mapping Outdoor Environments” Journal of Field Robotics (JFR), Special Issue on Quantitative Performance Evaluation of Robotic and Intelligent Systems, Wiley &amp; Son, ISSN 1556-4959, Volume 24, Issue 8-9, pages 699 - 722, August - September, 2007. </w:t>
      </w:r>
    </w:p>
    <w:p w:rsidR="004941BC" w:rsidRPr="006815D2" w:rsidRDefault="004941BC" w:rsidP="004941BC">
      <w:pPr>
        <w:autoSpaceDE w:val="0"/>
        <w:autoSpaceDN w:val="0"/>
        <w:adjustRightInd w:val="0"/>
        <w:spacing w:after="0" w:line="240" w:lineRule="auto"/>
        <w:ind w:left="720" w:hanging="360"/>
        <w:rPr>
          <w:rFonts w:cs="Arial"/>
          <w:szCs w:val="20"/>
          <w:lang w:val="en-US"/>
        </w:rPr>
      </w:pPr>
    </w:p>
    <w:p w:rsidR="00267C2C" w:rsidRPr="006815D2" w:rsidRDefault="00267C2C">
      <w:pPr>
        <w:rPr>
          <w:rFonts w:cs="Arial"/>
          <w:lang w:val="en-US"/>
        </w:rPr>
      </w:pPr>
    </w:p>
    <w:sectPr w:rsidR="00267C2C" w:rsidRPr="006815D2" w:rsidSect="004941BC">
      <w:pgSz w:w="12240" w:h="15840"/>
      <w:pgMar w:top="1134" w:right="1134" w:bottom="1134" w:left="1134"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OpenSymbol">
    <w:panose1 w:val="05010000000000000000"/>
    <w:charset w:val="00"/>
    <w:family w:val="auto"/>
    <w:pitch w:val="variable"/>
    <w:sig w:usb0="800000AF" w:usb1="1001ECEA"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60202020A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1">
    <w:nsid w:val="00000002"/>
    <w:multiLevelType w:val="multilevel"/>
    <w:tmpl w:val="00000002"/>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2">
    <w:nsid w:val="00000003"/>
    <w:multiLevelType w:val="multilevel"/>
    <w:tmpl w:val="00000003"/>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3">
    <w:nsid w:val="00000004"/>
    <w:multiLevelType w:val="multilevel"/>
    <w:tmpl w:val="00000004"/>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4">
    <w:nsid w:val="00000005"/>
    <w:multiLevelType w:val="multilevel"/>
    <w:tmpl w:val="00000005"/>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5">
    <w:nsid w:val="00000006"/>
    <w:multiLevelType w:val="multilevel"/>
    <w:tmpl w:val="00000006"/>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6">
    <w:nsid w:val="00000007"/>
    <w:multiLevelType w:val="multilevel"/>
    <w:tmpl w:val="00000007"/>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7">
    <w:nsid w:val="00000008"/>
    <w:multiLevelType w:val="multilevel"/>
    <w:tmpl w:val="00000008"/>
    <w:lvl w:ilvl="0">
      <w:start w:val="1"/>
      <w:numFmt w:val="bullet"/>
      <w:lvlText w:val="–"/>
      <w:lvlJc w:val="left"/>
      <w:pPr>
        <w:ind w:left="360" w:hanging="360"/>
      </w:pPr>
      <w:rPr>
        <w:rFonts w:ascii="OpenSymbol" w:hAnsi="OpenSymbol"/>
      </w:rPr>
    </w:lvl>
    <w:lvl w:ilvl="1">
      <w:start w:val="1"/>
      <w:numFmt w:val="bullet"/>
      <w:lvlText w:val="–"/>
      <w:lvlJc w:val="left"/>
      <w:pPr>
        <w:ind w:left="720" w:hanging="360"/>
      </w:pPr>
      <w:rPr>
        <w:rFonts w:ascii="OpenSymbol" w:hAnsi="OpenSymbol"/>
      </w:rPr>
    </w:lvl>
    <w:lvl w:ilvl="2">
      <w:start w:val="1"/>
      <w:numFmt w:val="bullet"/>
      <w:lvlText w:val="–"/>
      <w:lvlJc w:val="left"/>
      <w:pPr>
        <w:ind w:left="1080" w:hanging="360"/>
      </w:pPr>
      <w:rPr>
        <w:rFonts w:ascii="OpenSymbol" w:hAnsi="OpenSymbol"/>
      </w:rPr>
    </w:lvl>
    <w:lvl w:ilvl="3">
      <w:start w:val="1"/>
      <w:numFmt w:val="bullet"/>
      <w:lvlText w:val="–"/>
      <w:lvlJc w:val="left"/>
      <w:pPr>
        <w:ind w:left="1440" w:hanging="360"/>
      </w:pPr>
      <w:rPr>
        <w:rFonts w:ascii="OpenSymbol" w:hAnsi="OpenSymbol"/>
      </w:rPr>
    </w:lvl>
    <w:lvl w:ilvl="4">
      <w:start w:val="1"/>
      <w:numFmt w:val="bullet"/>
      <w:lvlText w:val="–"/>
      <w:lvlJc w:val="left"/>
      <w:pPr>
        <w:ind w:left="1800" w:hanging="360"/>
      </w:pPr>
      <w:rPr>
        <w:rFonts w:ascii="OpenSymbol" w:hAnsi="OpenSymbol"/>
      </w:rPr>
    </w:lvl>
    <w:lvl w:ilvl="5">
      <w:start w:val="1"/>
      <w:numFmt w:val="bullet"/>
      <w:lvlText w:val="–"/>
      <w:lvlJc w:val="left"/>
      <w:pPr>
        <w:ind w:left="2160" w:hanging="360"/>
      </w:pPr>
      <w:rPr>
        <w:rFonts w:ascii="OpenSymbol" w:hAnsi="OpenSymbol"/>
      </w:rPr>
    </w:lvl>
    <w:lvl w:ilvl="6">
      <w:start w:val="1"/>
      <w:numFmt w:val="bullet"/>
      <w:lvlText w:val="–"/>
      <w:lvlJc w:val="left"/>
      <w:pPr>
        <w:ind w:left="2520" w:hanging="360"/>
      </w:pPr>
      <w:rPr>
        <w:rFonts w:ascii="OpenSymbol" w:hAnsi="OpenSymbol"/>
      </w:rPr>
    </w:lvl>
    <w:lvl w:ilvl="7">
      <w:start w:val="1"/>
      <w:numFmt w:val="bullet"/>
      <w:lvlText w:val="–"/>
      <w:lvlJc w:val="left"/>
      <w:pPr>
        <w:ind w:left="2880" w:hanging="360"/>
      </w:pPr>
      <w:rPr>
        <w:rFonts w:ascii="OpenSymbol" w:hAnsi="OpenSymbol"/>
      </w:rPr>
    </w:lvl>
    <w:lvl w:ilvl="8">
      <w:start w:val="1"/>
      <w:numFmt w:val="bullet"/>
      <w:lvlText w:val="–"/>
      <w:lvlJc w:val="left"/>
      <w:pPr>
        <w:ind w:left="3240" w:hanging="360"/>
      </w:pPr>
      <w:rPr>
        <w:rFonts w:ascii="OpenSymbol" w:hAnsi="OpenSymbol"/>
      </w:rPr>
    </w:lvl>
  </w:abstractNum>
  <w:abstractNum w:abstractNumId="8">
    <w:nsid w:val="00000009"/>
    <w:multiLevelType w:val="multilevel"/>
    <w:tmpl w:val="00000009"/>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9">
    <w:nsid w:val="0000000A"/>
    <w:multiLevelType w:val="multilevel"/>
    <w:tmpl w:val="0000000A"/>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10">
    <w:nsid w:val="0000000B"/>
    <w:multiLevelType w:val="multilevel"/>
    <w:tmpl w:val="0000000B"/>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decimal"/>
      <w:lvlText w:val="%9."/>
      <w:lvlJc w:val="left"/>
      <w:pPr>
        <w:ind w:left="3240" w:hanging="360"/>
      </w:pPr>
    </w:lvl>
  </w:abstractNum>
  <w:abstractNum w:abstractNumId="11">
    <w:nsid w:val="155A58D0"/>
    <w:multiLevelType w:val="hybridMultilevel"/>
    <w:tmpl w:val="C8420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E457FA"/>
    <w:multiLevelType w:val="hybridMultilevel"/>
    <w:tmpl w:val="C32AB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A82DDF"/>
    <w:multiLevelType w:val="hybridMultilevel"/>
    <w:tmpl w:val="17C8A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7E0639"/>
    <w:multiLevelType w:val="hybridMultilevel"/>
    <w:tmpl w:val="EA5C4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D67D86"/>
    <w:multiLevelType w:val="hybridMultilevel"/>
    <w:tmpl w:val="C11A8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7A44A6A"/>
    <w:multiLevelType w:val="hybridMultilevel"/>
    <w:tmpl w:val="240A0DCE"/>
    <w:lvl w:ilvl="0" w:tplc="0409000F">
      <w:start w:val="1"/>
      <w:numFmt w:val="decimal"/>
      <w:lvlText w:val="%1."/>
      <w:lvlJc w:val="left"/>
      <w:pPr>
        <w:ind w:left="720" w:hanging="360"/>
      </w:pPr>
    </w:lvl>
    <w:lvl w:ilvl="1" w:tplc="E736948C">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BAA255A"/>
    <w:multiLevelType w:val="hybridMultilevel"/>
    <w:tmpl w:val="439AB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7"/>
  </w:num>
  <w:num w:numId="13">
    <w:abstractNumId w:val="15"/>
  </w:num>
  <w:num w:numId="14">
    <w:abstractNumId w:val="13"/>
  </w:num>
  <w:num w:numId="15">
    <w:abstractNumId w:val="14"/>
  </w:num>
  <w:num w:numId="16">
    <w:abstractNumId w:val="11"/>
  </w:num>
  <w:num w:numId="17">
    <w:abstractNumId w:val="16"/>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941BC"/>
    <w:rsid w:val="00081830"/>
    <w:rsid w:val="001417F9"/>
    <w:rsid w:val="001C1498"/>
    <w:rsid w:val="0020578C"/>
    <w:rsid w:val="0024386A"/>
    <w:rsid w:val="00267C2C"/>
    <w:rsid w:val="0030048E"/>
    <w:rsid w:val="00326E1B"/>
    <w:rsid w:val="003A6512"/>
    <w:rsid w:val="003B1AAE"/>
    <w:rsid w:val="003B59BF"/>
    <w:rsid w:val="003D65E8"/>
    <w:rsid w:val="0043274E"/>
    <w:rsid w:val="004941BC"/>
    <w:rsid w:val="006815D2"/>
    <w:rsid w:val="00834CAE"/>
    <w:rsid w:val="008B443E"/>
    <w:rsid w:val="0096243D"/>
    <w:rsid w:val="00A7132A"/>
    <w:rsid w:val="00B946D1"/>
    <w:rsid w:val="00BC38E5"/>
    <w:rsid w:val="00C02CDD"/>
    <w:rsid w:val="00D14498"/>
    <w:rsid w:val="00D63171"/>
    <w:rsid w:val="00E5365B"/>
    <w:rsid w:val="00E566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CDD"/>
    <w:rPr>
      <w:rFonts w:ascii="Arial" w:hAnsi="Arial"/>
      <w:sz w:val="20"/>
      <w:lang w:val="fr-FR"/>
    </w:rPr>
  </w:style>
  <w:style w:type="paragraph" w:styleId="Heading1">
    <w:name w:val="heading 1"/>
    <w:basedOn w:val="Normal"/>
    <w:next w:val="Normal"/>
    <w:link w:val="Heading1Char"/>
    <w:uiPriority w:val="9"/>
    <w:qFormat/>
    <w:rsid w:val="004941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941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41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41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1BC"/>
    <w:rPr>
      <w:rFonts w:ascii="Tahoma" w:hAnsi="Tahoma" w:cs="Tahoma"/>
      <w:sz w:val="16"/>
      <w:szCs w:val="16"/>
      <w:lang w:val="fr-FR"/>
    </w:rPr>
  </w:style>
  <w:style w:type="paragraph" w:styleId="Title">
    <w:name w:val="Title"/>
    <w:basedOn w:val="Normal"/>
    <w:next w:val="Normal"/>
    <w:link w:val="TitleChar"/>
    <w:uiPriority w:val="10"/>
    <w:qFormat/>
    <w:rsid w:val="004941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941BC"/>
    <w:rPr>
      <w:rFonts w:asciiTheme="majorHAnsi" w:eastAsiaTheme="majorEastAsia" w:hAnsiTheme="majorHAnsi" w:cstheme="majorBidi"/>
      <w:color w:val="17365D" w:themeColor="text2" w:themeShade="BF"/>
      <w:spacing w:val="5"/>
      <w:kern w:val="28"/>
      <w:sz w:val="52"/>
      <w:szCs w:val="52"/>
      <w:lang w:val="fr-FR"/>
    </w:rPr>
  </w:style>
  <w:style w:type="character" w:customStyle="1" w:styleId="Heading1Char">
    <w:name w:val="Heading 1 Char"/>
    <w:basedOn w:val="DefaultParagraphFont"/>
    <w:link w:val="Heading1"/>
    <w:uiPriority w:val="9"/>
    <w:rsid w:val="004941BC"/>
    <w:rPr>
      <w:rFonts w:asciiTheme="majorHAnsi" w:eastAsiaTheme="majorEastAsia" w:hAnsiTheme="majorHAnsi" w:cstheme="majorBidi"/>
      <w:b/>
      <w:bCs/>
      <w:color w:val="365F91" w:themeColor="accent1" w:themeShade="BF"/>
      <w:sz w:val="28"/>
      <w:szCs w:val="28"/>
      <w:lang w:val="fr-FR"/>
    </w:rPr>
  </w:style>
  <w:style w:type="character" w:customStyle="1" w:styleId="Heading2Char">
    <w:name w:val="Heading 2 Char"/>
    <w:basedOn w:val="DefaultParagraphFont"/>
    <w:link w:val="Heading2"/>
    <w:uiPriority w:val="9"/>
    <w:rsid w:val="004941BC"/>
    <w:rPr>
      <w:rFonts w:asciiTheme="majorHAnsi" w:eastAsiaTheme="majorEastAsia" w:hAnsiTheme="majorHAnsi" w:cstheme="majorBidi"/>
      <w:b/>
      <w:bCs/>
      <w:color w:val="4F81BD" w:themeColor="accent1"/>
      <w:sz w:val="26"/>
      <w:szCs w:val="26"/>
      <w:lang w:val="fr-FR"/>
    </w:rPr>
  </w:style>
  <w:style w:type="character" w:customStyle="1" w:styleId="Heading3Char">
    <w:name w:val="Heading 3 Char"/>
    <w:basedOn w:val="DefaultParagraphFont"/>
    <w:link w:val="Heading3"/>
    <w:uiPriority w:val="9"/>
    <w:rsid w:val="004941BC"/>
    <w:rPr>
      <w:rFonts w:asciiTheme="majorHAnsi" w:eastAsiaTheme="majorEastAsia" w:hAnsiTheme="majorHAnsi" w:cstheme="majorBidi"/>
      <w:b/>
      <w:bCs/>
      <w:color w:val="4F81BD" w:themeColor="accent1"/>
      <w:lang w:val="fr-FR"/>
    </w:rPr>
  </w:style>
  <w:style w:type="paragraph" w:styleId="NoSpacing">
    <w:name w:val="No Spacing"/>
    <w:uiPriority w:val="1"/>
    <w:qFormat/>
    <w:rsid w:val="00C02CDD"/>
    <w:pPr>
      <w:spacing w:after="0" w:line="240" w:lineRule="auto"/>
    </w:pPr>
    <w:rPr>
      <w:rFonts w:ascii="Arial" w:hAnsi="Arial"/>
      <w:sz w:val="20"/>
      <w:lang w:val="fr-FR"/>
    </w:rPr>
  </w:style>
  <w:style w:type="paragraph" w:styleId="ListParagraph">
    <w:name w:val="List Paragraph"/>
    <w:basedOn w:val="Normal"/>
    <w:uiPriority w:val="34"/>
    <w:qFormat/>
    <w:rsid w:val="0096243D"/>
    <w:pPr>
      <w:ind w:left="720"/>
      <w:contextualSpacing/>
    </w:pPr>
  </w:style>
  <w:style w:type="paragraph" w:styleId="DocumentMap">
    <w:name w:val="Document Map"/>
    <w:basedOn w:val="Normal"/>
    <w:link w:val="DocumentMapChar"/>
    <w:uiPriority w:val="99"/>
    <w:semiHidden/>
    <w:unhideWhenUsed/>
    <w:rsid w:val="00B946D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946D1"/>
    <w:rPr>
      <w:rFonts w:ascii="Tahoma" w:hAnsi="Tahoma" w:cs="Tahoma"/>
      <w:sz w:val="16"/>
      <w:szCs w:val="16"/>
      <w:lang w:val="fr-FR"/>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258A6483-AAF2-44EC-B69B-903EB3697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11</Pages>
  <Words>5363</Words>
  <Characters>30574</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dc:creator>
  <cp:keywords/>
  <dc:description/>
  <cp:lastModifiedBy>thuan</cp:lastModifiedBy>
  <cp:revision>19</cp:revision>
  <dcterms:created xsi:type="dcterms:W3CDTF">2010-05-18T17:15:00Z</dcterms:created>
  <dcterms:modified xsi:type="dcterms:W3CDTF">2010-05-24T15:03:00Z</dcterms:modified>
</cp:coreProperties>
</file>